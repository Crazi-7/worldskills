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7264E" w14:textId="3B7EAB5A" w:rsidR="00C5789A" w:rsidRPr="00E65B09" w:rsidRDefault="00AA6301" w:rsidP="00AA6301">
      <w:pPr>
        <w:pStyle w:val="1"/>
        <w:rPr>
          <w:lang w:val="ru-RU"/>
        </w:rPr>
      </w:pPr>
      <w:bookmarkStart w:id="0" w:name="_Toc77964674"/>
      <w:r w:rsidRPr="00E65B09">
        <w:rPr>
          <w:lang w:val="ru-RU"/>
        </w:rPr>
        <w:t>Содержание</w:t>
      </w:r>
      <w:bookmarkEnd w:id="0"/>
    </w:p>
    <w:sdt>
      <w:sdtPr>
        <w:rPr>
          <w:rFonts w:ascii="Arial" w:hAnsi="Arial"/>
          <w:b w:val="0"/>
          <w:bCs w:val="0"/>
          <w:i w:val="0"/>
          <w:iCs w:val="0"/>
          <w:sz w:val="22"/>
          <w:szCs w:val="22"/>
        </w:rPr>
        <w:id w:val="-2116515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EFD841" w14:textId="4350278B" w:rsidR="00361FD3" w:rsidRPr="00E65B09" w:rsidRDefault="00C5789A">
          <w:pPr>
            <w:pStyle w:val="10"/>
            <w:tabs>
              <w:tab w:val="right" w:leader="dot" w:pos="990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E65B09">
            <w:rPr>
              <w:b w:val="0"/>
              <w:bCs w:val="0"/>
              <w:i w:val="0"/>
              <w:iCs w:val="0"/>
            </w:rPr>
            <w:fldChar w:fldCharType="begin"/>
          </w:r>
          <w:r w:rsidRPr="00E65B09">
            <w:rPr>
              <w:i w:val="0"/>
              <w:iCs w:val="0"/>
            </w:rPr>
            <w:instrText xml:space="preserve"> TOC \o "1-3" \h \z \u </w:instrText>
          </w:r>
          <w:r w:rsidRPr="00E65B09">
            <w:rPr>
              <w:b w:val="0"/>
              <w:bCs w:val="0"/>
              <w:i w:val="0"/>
              <w:iCs w:val="0"/>
            </w:rPr>
            <w:fldChar w:fldCharType="separate"/>
          </w:r>
          <w:hyperlink w:anchor="_Toc77964674" w:history="1">
            <w:r w:rsidR="00361FD3" w:rsidRPr="00E65B09">
              <w:rPr>
                <w:rStyle w:val="ac"/>
                <w:noProof/>
                <w:lang w:val="ru-RU"/>
              </w:rPr>
              <w:t>Содержание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_Toc77964674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1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76483B35" w14:textId="3874E9E4" w:rsidR="00361FD3" w:rsidRPr="00E65B09" w:rsidRDefault="008D13C6">
          <w:pPr>
            <w:pStyle w:val="10"/>
            <w:tabs>
              <w:tab w:val="right" w:leader="dot" w:pos="990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964675" w:history="1">
            <w:r w:rsidR="00361FD3" w:rsidRPr="00E65B09">
              <w:rPr>
                <w:rStyle w:val="ac"/>
                <w:noProof/>
              </w:rPr>
              <w:t>Введение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_Toc77964675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2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4C145B5C" w14:textId="2ADB6832" w:rsidR="00361FD3" w:rsidRPr="00E65B09" w:rsidRDefault="008D13C6">
          <w:pPr>
            <w:pStyle w:val="10"/>
            <w:tabs>
              <w:tab w:val="right" w:leader="dot" w:pos="990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964676" w:history="1">
            <w:r w:rsidR="00361FD3" w:rsidRPr="00E65B09">
              <w:rPr>
                <w:rStyle w:val="ac"/>
                <w:noProof/>
              </w:rPr>
              <w:t>Описание проекта и задач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_Toc77964676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2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4401C30B" w14:textId="22E8E1BE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77" w:history="1">
            <w:r w:rsidR="00361FD3" w:rsidRPr="00E65B09">
              <w:rPr>
                <w:rStyle w:val="ac"/>
                <w:noProof/>
              </w:rPr>
              <w:t>Аутентификация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_Toc77964677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3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12A4690C" w14:textId="2638E796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78" w:history="1">
            <w:r w:rsidR="00361FD3" w:rsidRPr="00E65B09">
              <w:rPr>
                <w:rStyle w:val="ac"/>
                <w:noProof/>
                <w:lang w:val="ru-RU"/>
              </w:rPr>
              <w:t>Создание</w:t>
            </w:r>
            <w:r w:rsidR="00361FD3" w:rsidRPr="00E65B09">
              <w:rPr>
                <w:rStyle w:val="ac"/>
                <w:noProof/>
                <w:lang w:val="en-US"/>
              </w:rPr>
              <w:t xml:space="preserve"> </w:t>
            </w:r>
            <w:r w:rsidR="00361FD3" w:rsidRPr="00E65B09">
              <w:rPr>
                <w:rStyle w:val="ac"/>
                <w:noProof/>
                <w:lang w:val="ru-RU"/>
              </w:rPr>
              <w:t>сотрудника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_Toc77964678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4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485EA1FD" w14:textId="42CB7561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79" w:history="1">
            <w:r w:rsidR="00361FD3" w:rsidRPr="00E65B09">
              <w:rPr>
                <w:rStyle w:val="ac"/>
                <w:noProof/>
                <w:lang w:val="ru-RU"/>
              </w:rPr>
              <w:t>Получение списка сотрудников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_Toc77964679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4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71793C53" w14:textId="6A485A35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0" w:history="1">
            <w:r w:rsidR="00361FD3" w:rsidRPr="00E65B09">
              <w:rPr>
                <w:rStyle w:val="ac"/>
                <w:noProof/>
                <w:lang w:val="ru-RU"/>
              </w:rPr>
              <w:t>Создание</w:t>
            </w:r>
            <w:r w:rsidR="00361FD3" w:rsidRPr="00E65B09">
              <w:rPr>
                <w:rStyle w:val="ac"/>
                <w:noProof/>
                <w:lang w:val="en-US"/>
              </w:rPr>
              <w:t xml:space="preserve"> </w:t>
            </w:r>
            <w:r w:rsidR="00361FD3" w:rsidRPr="00E65B09">
              <w:rPr>
                <w:rStyle w:val="ac"/>
                <w:noProof/>
                <w:lang w:val="ru-RU"/>
              </w:rPr>
              <w:t>точки</w:t>
            </w:r>
            <w:r w:rsidR="00361FD3" w:rsidRPr="00E65B09">
              <w:rPr>
                <w:rStyle w:val="ac"/>
                <w:noProof/>
                <w:lang w:val="en-US"/>
              </w:rPr>
              <w:t xml:space="preserve"> </w:t>
            </w:r>
            <w:r w:rsidR="00361FD3" w:rsidRPr="00E65B09">
              <w:rPr>
                <w:rStyle w:val="ac"/>
                <w:noProof/>
                <w:lang w:val="ru-RU"/>
              </w:rPr>
              <w:t>контроля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_Toc77964680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5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530C3F0D" w14:textId="000F3DE9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1" w:history="1">
            <w:r w:rsidR="00361FD3" w:rsidRPr="00E65B09">
              <w:rPr>
                <w:rStyle w:val="ac"/>
                <w:noProof/>
                <w:lang w:val="ru-RU"/>
              </w:rPr>
              <w:t>Список точек контроля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_Toc77964681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6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17DBBC27" w14:textId="63DDB907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2" w:history="1">
            <w:r w:rsidR="00361FD3" w:rsidRPr="00E65B09">
              <w:rPr>
                <w:rStyle w:val="ac"/>
                <w:noProof/>
                <w:lang w:val="ru-RU"/>
              </w:rPr>
              <w:t>Создание группы доступа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_Toc77964682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6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63CDE341" w14:textId="713EF7CA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3" w:history="1">
            <w:r w:rsidR="00361FD3" w:rsidRPr="00E65B09">
              <w:rPr>
                <w:rStyle w:val="ac"/>
                <w:noProof/>
                <w:lang w:val="ru-RU"/>
              </w:rPr>
              <w:t>Просмотр всех групп доступа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_Toc77964683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7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6C943291" w14:textId="3C0DEC32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4" w:history="1">
            <w:r w:rsidR="00361FD3" w:rsidRPr="00E65B09">
              <w:rPr>
                <w:rStyle w:val="ac"/>
                <w:noProof/>
                <w:lang w:val="ru-RU"/>
              </w:rPr>
              <w:t>Добавление точек контроля к группе доступа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_Toc77964684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8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0C64CB7B" w14:textId="003860B2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5" w:history="1">
            <w:r w:rsidR="00361FD3" w:rsidRPr="00E65B09">
              <w:rPr>
                <w:rStyle w:val="ac"/>
                <w:noProof/>
                <w:lang w:val="ru-RU"/>
              </w:rPr>
              <w:t>Добавление сотрудника к группе доступа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_Toc77964685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8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11DEE941" w14:textId="1E17D081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6" w:history="1">
            <w:r w:rsidR="00361FD3" w:rsidRPr="00E65B09">
              <w:rPr>
                <w:rStyle w:val="ac"/>
                <w:noProof/>
                <w:lang w:val="ru-RU"/>
              </w:rPr>
              <w:t>Проверка права доступа сотрудника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_Toc77964686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8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2FA7259A" w14:textId="597A9409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7" w:history="1">
            <w:r w:rsidR="00361FD3" w:rsidRPr="00E65B09">
              <w:rPr>
                <w:rStyle w:val="ac"/>
                <w:noProof/>
                <w:lang w:val="ru-RU"/>
              </w:rPr>
              <w:t>Просмотр всех логов доступа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_Toc77964687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10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3A5A4742" w14:textId="208D3424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8" w:history="1">
            <w:r w:rsidR="00361FD3" w:rsidRPr="00E65B09">
              <w:rPr>
                <w:rStyle w:val="ac"/>
                <w:noProof/>
                <w:lang w:val="ru-RU"/>
              </w:rPr>
              <w:t xml:space="preserve">Добавление сотруднику права на доступ к точке контроля на </w:t>
            </w:r>
            <w:r w:rsidR="00361FD3" w:rsidRPr="00E65B09">
              <w:rPr>
                <w:rStyle w:val="ac"/>
                <w:noProof/>
                <w:lang w:val="en-US"/>
              </w:rPr>
              <w:t>N</w:t>
            </w:r>
            <w:r w:rsidR="00361FD3" w:rsidRPr="00E65B09">
              <w:rPr>
                <w:rStyle w:val="ac"/>
                <w:noProof/>
                <w:lang w:val="ru-RU"/>
              </w:rPr>
              <w:t xml:space="preserve"> секунд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_Toc77964688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11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346C7F4D" w14:textId="7E5F34AC" w:rsidR="00361FD3" w:rsidRPr="00E65B09" w:rsidRDefault="008D13C6">
          <w:pPr>
            <w:pStyle w:val="31"/>
            <w:tabs>
              <w:tab w:val="right" w:leader="dot" w:pos="9909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7964689" w:history="1">
            <w:r w:rsidR="00361FD3" w:rsidRPr="00E65B09">
              <w:rPr>
                <w:rStyle w:val="ac"/>
                <w:noProof/>
                <w:lang w:val="ru-RU"/>
              </w:rPr>
              <w:t>База данных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_Toc77964689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11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415C7C06" w14:textId="05C663F3" w:rsidR="00361FD3" w:rsidRPr="00E65B09" w:rsidRDefault="008D13C6">
          <w:pPr>
            <w:pStyle w:val="10"/>
            <w:tabs>
              <w:tab w:val="right" w:leader="dot" w:pos="990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964690" w:history="1">
            <w:r w:rsidR="00361FD3" w:rsidRPr="00E65B09">
              <w:rPr>
                <w:rStyle w:val="ac"/>
                <w:noProof/>
              </w:rPr>
              <w:t>Инструкция для конкурсанта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_Toc77964690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12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140EBDDC" w14:textId="6F6069DF" w:rsidR="00361FD3" w:rsidRPr="00E65B09" w:rsidRDefault="008D13C6">
          <w:pPr>
            <w:pStyle w:val="10"/>
            <w:tabs>
              <w:tab w:val="right" w:leader="dot" w:pos="990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7964691" w:history="1">
            <w:r w:rsidR="00361FD3" w:rsidRPr="00E65B09">
              <w:rPr>
                <w:rStyle w:val="ac"/>
                <w:noProof/>
              </w:rPr>
              <w:t>Система оценки</w:t>
            </w:r>
            <w:r w:rsidR="00361FD3" w:rsidRPr="00E65B09">
              <w:rPr>
                <w:noProof/>
                <w:webHidden/>
              </w:rPr>
              <w:tab/>
            </w:r>
            <w:r w:rsidR="00361FD3" w:rsidRPr="00E65B09">
              <w:rPr>
                <w:noProof/>
                <w:webHidden/>
              </w:rPr>
              <w:fldChar w:fldCharType="begin"/>
            </w:r>
            <w:r w:rsidR="00361FD3" w:rsidRPr="00E65B09">
              <w:rPr>
                <w:noProof/>
                <w:webHidden/>
              </w:rPr>
              <w:instrText xml:space="preserve"> PAGEREF _Toc77964691 \h </w:instrText>
            </w:r>
            <w:r w:rsidR="00361FD3" w:rsidRPr="00E65B09">
              <w:rPr>
                <w:noProof/>
                <w:webHidden/>
              </w:rPr>
            </w:r>
            <w:r w:rsidR="00361FD3" w:rsidRPr="00E65B09">
              <w:rPr>
                <w:noProof/>
                <w:webHidden/>
              </w:rPr>
              <w:fldChar w:fldCharType="separate"/>
            </w:r>
            <w:r w:rsidR="00361FD3" w:rsidRPr="00E65B09">
              <w:rPr>
                <w:noProof/>
                <w:webHidden/>
              </w:rPr>
              <w:t>12</w:t>
            </w:r>
            <w:r w:rsidR="00361FD3" w:rsidRPr="00E65B09">
              <w:rPr>
                <w:noProof/>
                <w:webHidden/>
              </w:rPr>
              <w:fldChar w:fldCharType="end"/>
            </w:r>
          </w:hyperlink>
        </w:p>
        <w:p w14:paraId="285A9428" w14:textId="149665EF" w:rsidR="00C5789A" w:rsidRPr="00E65B09" w:rsidRDefault="00C5789A">
          <w:r w:rsidRPr="00E65B09">
            <w:rPr>
              <w:b/>
              <w:bCs/>
              <w:noProof/>
            </w:rPr>
            <w:fldChar w:fldCharType="end"/>
          </w:r>
        </w:p>
      </w:sdtContent>
    </w:sdt>
    <w:p w14:paraId="6CAD4595" w14:textId="3188785E" w:rsidR="00C5789A" w:rsidRPr="00E65B09" w:rsidRDefault="00C5789A">
      <w:pPr>
        <w:rPr>
          <w:b/>
          <w:color w:val="17365D" w:themeColor="text2" w:themeShade="BF"/>
          <w:sz w:val="32"/>
          <w:szCs w:val="32"/>
          <w:lang w:val="ru-RU"/>
        </w:rPr>
      </w:pPr>
      <w:r w:rsidRPr="00E65B09">
        <w:rPr>
          <w:b/>
          <w:color w:val="17365D" w:themeColor="text2" w:themeShade="BF"/>
          <w:sz w:val="32"/>
          <w:szCs w:val="32"/>
        </w:rPr>
        <w:br w:type="page"/>
      </w:r>
    </w:p>
    <w:p w14:paraId="3D6E90DA" w14:textId="4F7EA5D8" w:rsidR="0057127A" w:rsidRPr="00E65B09" w:rsidRDefault="00C5789A" w:rsidP="00C70DB5">
      <w:pPr>
        <w:pStyle w:val="1"/>
      </w:pPr>
      <w:bookmarkStart w:id="1" w:name="_Toc77964675"/>
      <w:r w:rsidRPr="00E65B09">
        <w:lastRenderedPageBreak/>
        <w:t>Введение</w:t>
      </w:r>
      <w:bookmarkEnd w:id="1"/>
    </w:p>
    <w:p w14:paraId="0A8B33E4" w14:textId="76B32560" w:rsidR="0057127A" w:rsidRPr="00E65B09" w:rsidRDefault="00AA6301">
      <w:pPr>
        <w:rPr>
          <w:lang w:val="ru-RU"/>
        </w:rPr>
      </w:pPr>
      <w:r w:rsidRPr="00E65B09">
        <w:rPr>
          <w:b/>
        </w:rPr>
        <w:t>Технологии этого модуля:</w:t>
      </w:r>
      <w:r w:rsidR="00EC18B1" w:rsidRPr="00E65B09">
        <w:rPr>
          <w:b/>
          <w:lang w:val="ru-RU"/>
        </w:rPr>
        <w:t xml:space="preserve"> </w:t>
      </w:r>
      <w:r w:rsidR="00D60A01" w:rsidRPr="00E65B09">
        <w:rPr>
          <w:bCs/>
          <w:lang w:val="en-US"/>
        </w:rPr>
        <w:t>REST</w:t>
      </w:r>
      <w:r w:rsidR="00D60A01" w:rsidRPr="00E65B09">
        <w:rPr>
          <w:bCs/>
          <w:lang w:val="ru-RU"/>
        </w:rPr>
        <w:t xml:space="preserve"> </w:t>
      </w:r>
      <w:r w:rsidR="00D60A01" w:rsidRPr="00E65B09">
        <w:rPr>
          <w:bCs/>
          <w:lang w:val="en-US"/>
        </w:rPr>
        <w:t>API</w:t>
      </w:r>
    </w:p>
    <w:p w14:paraId="1952659B" w14:textId="0637E165" w:rsidR="0057127A" w:rsidRPr="00E65B09" w:rsidRDefault="00AA6301">
      <w:pPr>
        <w:rPr>
          <w:lang w:val="ru-RU"/>
        </w:rPr>
      </w:pPr>
      <w:r w:rsidRPr="00E65B09">
        <w:rPr>
          <w:b/>
        </w:rPr>
        <w:t>Время на выполнение</w:t>
      </w:r>
      <w:r w:rsidRPr="00E65B09">
        <w:t xml:space="preserve">: </w:t>
      </w:r>
      <w:r w:rsidR="00023CE2" w:rsidRPr="00E65B09">
        <w:rPr>
          <w:lang w:val="ru-RU"/>
        </w:rPr>
        <w:t>3</w:t>
      </w:r>
      <w:r w:rsidRPr="00E65B09">
        <w:t xml:space="preserve"> час</w:t>
      </w:r>
      <w:r w:rsidR="00EC18B1" w:rsidRPr="00E65B09">
        <w:rPr>
          <w:lang w:val="ru-RU"/>
        </w:rPr>
        <w:t>а</w:t>
      </w:r>
    </w:p>
    <w:p w14:paraId="5E75B1D9" w14:textId="51ADBF79" w:rsidR="00023CE2" w:rsidRPr="00E65B09" w:rsidRDefault="00023CE2" w:rsidP="00023CE2">
      <w:pPr>
        <w:spacing w:after="80"/>
        <w:jc w:val="both"/>
        <w:rPr>
          <w:lang w:val="ru-RU"/>
        </w:rPr>
      </w:pPr>
    </w:p>
    <w:p w14:paraId="377FDD7C" w14:textId="377690E9" w:rsidR="00D60A01" w:rsidRPr="00E65B09" w:rsidRDefault="00D60A01" w:rsidP="00D60A01">
      <w:pPr>
        <w:spacing w:after="240"/>
        <w:jc w:val="both"/>
        <w:rPr>
          <w:lang w:val="ru-RU"/>
        </w:rPr>
      </w:pPr>
      <w:r w:rsidRPr="00E65B09">
        <w:t>Вам необходимо использовать все имеющиеся навыки в серверной разработке для создания REST API</w:t>
      </w:r>
      <w:r w:rsidR="00EC434C" w:rsidRPr="00E65B09">
        <w:rPr>
          <w:lang w:val="ru-RU"/>
        </w:rPr>
        <w:t>, которое будет отвечать за контроль доступа к пропускным пунктам на территории заказчика.</w:t>
      </w:r>
    </w:p>
    <w:p w14:paraId="161C079C" w14:textId="2709AFAF" w:rsidR="00D60A01" w:rsidRPr="00E65B09" w:rsidRDefault="00D60A01" w:rsidP="00D60A01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 w:rsidRPr="00E65B09">
        <w:t xml:space="preserve">Заказчик хочет, чтобы </w:t>
      </w:r>
      <w:r w:rsidR="00EC434C" w:rsidRPr="00E65B09">
        <w:rPr>
          <w:lang w:val="en-US"/>
        </w:rPr>
        <w:t>API</w:t>
      </w:r>
      <w:r w:rsidR="00EC434C" w:rsidRPr="00E65B09">
        <w:rPr>
          <w:lang w:val="ru-RU"/>
        </w:rPr>
        <w:t xml:space="preserve"> </w:t>
      </w:r>
      <w:r w:rsidRPr="00E65B09">
        <w:t>можно было легко поддерживать, поэтому использование фреймворков будет плюсом.</w:t>
      </w:r>
    </w:p>
    <w:p w14:paraId="511C8AE5" w14:textId="458DDFB4" w:rsidR="0057127A" w:rsidRPr="00E65B09" w:rsidRDefault="00C5789A" w:rsidP="00C70DB5">
      <w:pPr>
        <w:pStyle w:val="1"/>
      </w:pPr>
      <w:bookmarkStart w:id="2" w:name="_Toc77964676"/>
      <w:r w:rsidRPr="00E65B09">
        <w:t>Описание проекта и задач</w:t>
      </w:r>
      <w:bookmarkEnd w:id="2"/>
    </w:p>
    <w:p w14:paraId="49E51052" w14:textId="0DA5E1A2" w:rsidR="003541FB" w:rsidRPr="00E65B09" w:rsidRDefault="003541FB" w:rsidP="00143E13">
      <w:pPr>
        <w:spacing w:after="80"/>
        <w:ind w:right="-4"/>
        <w:jc w:val="both"/>
      </w:pPr>
      <w:r w:rsidRPr="00E65B09">
        <w:t xml:space="preserve">Ваша задача – реализовать REST API, которое будет отвечать требованиям заказчика. </w:t>
      </w:r>
    </w:p>
    <w:p w14:paraId="7A9F20F2" w14:textId="7D1622E1" w:rsidR="006177F8" w:rsidRPr="00E65B09" w:rsidRDefault="003541FB" w:rsidP="00143E13">
      <w:pPr>
        <w:spacing w:line="280" w:lineRule="auto"/>
        <w:ind w:left="7" w:right="-4"/>
        <w:jc w:val="both"/>
      </w:pPr>
      <w:r w:rsidRPr="00E65B09">
        <w:rPr>
          <w:b/>
        </w:rPr>
        <w:br/>
      </w:r>
      <w:r w:rsidRPr="00E65B09">
        <w:t xml:space="preserve">Для вашего удобства, во всех URL будет использоваться </w:t>
      </w:r>
      <w:r w:rsidR="00143E13" w:rsidRPr="00E65B09">
        <w:rPr>
          <w:lang w:val="ru-RU"/>
        </w:rPr>
        <w:t>псевдоним</w:t>
      </w:r>
      <w:r w:rsidRPr="00E65B09">
        <w:t xml:space="preserve"> {</w:t>
      </w:r>
      <w:proofErr w:type="spellStart"/>
      <w:r w:rsidRPr="00E65B09">
        <w:t>host</w:t>
      </w:r>
      <w:proofErr w:type="spellEnd"/>
      <w:r w:rsidRPr="00E65B09">
        <w:t xml:space="preserve">} </w:t>
      </w:r>
      <w:proofErr w:type="spellStart"/>
      <w:r w:rsidRPr="00E65B09">
        <w:t>котор</w:t>
      </w:r>
      <w:r w:rsidR="00143E13" w:rsidRPr="00E65B09">
        <w:rPr>
          <w:lang w:val="ru-RU"/>
        </w:rPr>
        <w:t>ый</w:t>
      </w:r>
      <w:proofErr w:type="spellEnd"/>
      <w:r w:rsidRPr="00E65B09">
        <w:t xml:space="preserve"> обозначает адрес http://xxxxxx-m</w:t>
      </w:r>
      <w:r w:rsidR="00361FD3" w:rsidRPr="00E65B09">
        <w:rPr>
          <w:lang w:val="ru-RU"/>
        </w:rPr>
        <w:t>1</w:t>
      </w:r>
      <w:r w:rsidRPr="00E65B09">
        <w:t xml:space="preserve">.wsr.ru/, где </w:t>
      </w:r>
      <w:proofErr w:type="spellStart"/>
      <w:r w:rsidRPr="00E65B09">
        <w:t>xxxxxx</w:t>
      </w:r>
      <w:proofErr w:type="spellEnd"/>
      <w:r w:rsidRPr="00E65B09">
        <w:t xml:space="preserve"> </w:t>
      </w:r>
      <w:r w:rsidR="00EC434C" w:rsidRPr="00E65B09">
        <w:t>–</w:t>
      </w:r>
      <w:r w:rsidRPr="00E65B09">
        <w:t xml:space="preserve"> </w:t>
      </w:r>
      <w:r w:rsidR="00EC434C" w:rsidRPr="00E65B09">
        <w:rPr>
          <w:lang w:val="ru-RU"/>
        </w:rPr>
        <w:t xml:space="preserve">ваш </w:t>
      </w:r>
      <w:r w:rsidRPr="00E65B09">
        <w:t>логин участника.</w:t>
      </w:r>
    </w:p>
    <w:p w14:paraId="453D8BDD" w14:textId="4C7EAAA4" w:rsidR="004503D0" w:rsidRPr="00E65B09" w:rsidRDefault="004503D0" w:rsidP="00143E13">
      <w:pPr>
        <w:spacing w:line="280" w:lineRule="auto"/>
        <w:ind w:left="7" w:right="-4"/>
        <w:jc w:val="both"/>
      </w:pPr>
    </w:p>
    <w:p w14:paraId="326533D7" w14:textId="63C8C871" w:rsidR="00EC434C" w:rsidRPr="00E65B09" w:rsidRDefault="00EC434C" w:rsidP="00143E13">
      <w:pPr>
        <w:spacing w:line="280" w:lineRule="auto"/>
        <w:ind w:left="7" w:right="-4"/>
        <w:jc w:val="both"/>
        <w:rPr>
          <w:lang w:val="ru-RU"/>
        </w:rPr>
      </w:pPr>
      <w:r w:rsidRPr="00E65B09">
        <w:rPr>
          <w:lang w:val="ru-RU"/>
        </w:rPr>
        <w:t xml:space="preserve">Заказчик хочет организовать </w:t>
      </w:r>
      <w:r w:rsidR="00985FF4" w:rsidRPr="00E65B09">
        <w:rPr>
          <w:lang w:val="ru-RU"/>
        </w:rPr>
        <w:t xml:space="preserve">контроль </w:t>
      </w:r>
      <w:r w:rsidRPr="00E65B09">
        <w:rPr>
          <w:lang w:val="ru-RU"/>
        </w:rPr>
        <w:t>доступ</w:t>
      </w:r>
      <w:r w:rsidR="00985FF4" w:rsidRPr="00E65B09">
        <w:rPr>
          <w:lang w:val="ru-RU"/>
        </w:rPr>
        <w:t>а на своей территории</w:t>
      </w:r>
      <w:r w:rsidR="00A54A02" w:rsidRPr="00E65B09">
        <w:rPr>
          <w:lang w:val="ru-RU"/>
        </w:rPr>
        <w:t xml:space="preserve"> с помощью точек контроля</w:t>
      </w:r>
      <w:r w:rsidR="00985FF4" w:rsidRPr="00E65B09">
        <w:rPr>
          <w:lang w:val="ru-RU"/>
        </w:rPr>
        <w:t xml:space="preserve">. Для этого ему требуется </w:t>
      </w:r>
      <w:r w:rsidR="00985FF4" w:rsidRPr="00E65B09">
        <w:rPr>
          <w:lang w:val="en-US"/>
        </w:rPr>
        <w:t>API</w:t>
      </w:r>
      <w:r w:rsidR="00985FF4" w:rsidRPr="00E65B09">
        <w:rPr>
          <w:lang w:val="ru-RU"/>
        </w:rPr>
        <w:t xml:space="preserve"> с соответствующим функционалом. </w:t>
      </w:r>
    </w:p>
    <w:p w14:paraId="34873EC2" w14:textId="28BE77EF" w:rsidR="00A54A02" w:rsidRPr="00E65B09" w:rsidRDefault="00A54A02" w:rsidP="00143E13">
      <w:pPr>
        <w:spacing w:line="280" w:lineRule="auto"/>
        <w:ind w:left="7" w:right="-4"/>
        <w:jc w:val="both"/>
        <w:rPr>
          <w:lang w:val="ru-RU"/>
        </w:rPr>
      </w:pPr>
    </w:p>
    <w:p w14:paraId="28DCE090" w14:textId="29F8DB1F" w:rsidR="0038645C" w:rsidRPr="00E65B09" w:rsidRDefault="00A54A02" w:rsidP="00143E13">
      <w:pPr>
        <w:spacing w:line="280" w:lineRule="auto"/>
        <w:ind w:right="-4"/>
        <w:jc w:val="both"/>
        <w:rPr>
          <w:bCs/>
          <w:lang w:val="ru-RU"/>
        </w:rPr>
      </w:pPr>
      <w:r w:rsidRPr="00E65B09">
        <w:rPr>
          <w:lang w:val="ru-RU"/>
        </w:rPr>
        <w:t xml:space="preserve">Точка контроля – это физический контроллер, который считывает какую-то информацию с карточки или </w:t>
      </w:r>
      <w:r w:rsidRPr="00E65B09">
        <w:rPr>
          <w:lang w:val="en-US"/>
        </w:rPr>
        <w:t>QR</w:t>
      </w:r>
      <w:r w:rsidRPr="00E65B09">
        <w:rPr>
          <w:lang w:val="ru-RU"/>
        </w:rPr>
        <w:t xml:space="preserve">-кода и проверяет по средствам запроса на сервер есть ли у </w:t>
      </w:r>
      <w:r w:rsidR="00FB397D" w:rsidRPr="00E65B09">
        <w:rPr>
          <w:lang w:val="ru-RU"/>
        </w:rPr>
        <w:t>сотрудника</w:t>
      </w:r>
      <w:r w:rsidRPr="00E65B09">
        <w:rPr>
          <w:lang w:val="ru-RU"/>
        </w:rPr>
        <w:t xml:space="preserve"> доступ или нет. </w:t>
      </w:r>
      <w:r w:rsidR="0038645C" w:rsidRPr="00E65B09">
        <w:rPr>
          <w:lang w:val="ru-RU"/>
        </w:rPr>
        <w:t xml:space="preserve">Точка контроля может иметь </w:t>
      </w:r>
      <w:r w:rsidR="0038645C" w:rsidRPr="00E65B09">
        <w:rPr>
          <w:bCs/>
          <w:lang w:val="ru-RU"/>
        </w:rPr>
        <w:t xml:space="preserve">родительскую точку, например: </w:t>
      </w:r>
    </w:p>
    <w:p w14:paraId="3380C546" w14:textId="65E9559D" w:rsidR="0038645C" w:rsidRPr="00E65B09" w:rsidRDefault="0038645C" w:rsidP="00143E13">
      <w:pPr>
        <w:pStyle w:val="aa"/>
        <w:numPr>
          <w:ilvl w:val="0"/>
          <w:numId w:val="36"/>
        </w:numPr>
        <w:spacing w:line="280" w:lineRule="auto"/>
        <w:ind w:right="-4"/>
        <w:jc w:val="both"/>
        <w:rPr>
          <w:lang w:val="ru-RU"/>
        </w:rPr>
      </w:pPr>
      <w:r w:rsidRPr="00E65B09">
        <w:rPr>
          <w:bCs/>
          <w:lang w:val="ru-RU"/>
        </w:rPr>
        <w:t>Полигон 1</w:t>
      </w:r>
    </w:p>
    <w:p w14:paraId="7820B004" w14:textId="735F2DFA" w:rsidR="0038645C" w:rsidRPr="00E65B09" w:rsidRDefault="0038645C" w:rsidP="00143E13">
      <w:pPr>
        <w:pStyle w:val="aa"/>
        <w:numPr>
          <w:ilvl w:val="1"/>
          <w:numId w:val="36"/>
        </w:numPr>
        <w:spacing w:line="280" w:lineRule="auto"/>
        <w:ind w:right="-4"/>
        <w:jc w:val="both"/>
        <w:rPr>
          <w:lang w:val="ru-RU"/>
        </w:rPr>
      </w:pPr>
      <w:r w:rsidRPr="00E65B09">
        <w:rPr>
          <w:bCs/>
          <w:lang w:val="ru-RU"/>
        </w:rPr>
        <w:t>Кабинет 1001</w:t>
      </w:r>
      <w:r w:rsidR="00ED0A6B">
        <w:rPr>
          <w:bCs/>
          <w:lang w:val="en-US"/>
        </w:rPr>
        <w:t>;</w:t>
      </w:r>
    </w:p>
    <w:p w14:paraId="71FA37CC" w14:textId="2573CFA7" w:rsidR="0038645C" w:rsidRPr="00E65B09" w:rsidRDefault="0038645C" w:rsidP="00143E13">
      <w:pPr>
        <w:pStyle w:val="aa"/>
        <w:numPr>
          <w:ilvl w:val="1"/>
          <w:numId w:val="36"/>
        </w:numPr>
        <w:spacing w:line="280" w:lineRule="auto"/>
        <w:ind w:right="-4"/>
        <w:jc w:val="both"/>
        <w:rPr>
          <w:lang w:val="ru-RU"/>
        </w:rPr>
      </w:pPr>
      <w:r w:rsidRPr="00E65B09">
        <w:rPr>
          <w:bCs/>
          <w:lang w:val="ru-RU"/>
        </w:rPr>
        <w:t>Кабинет 1002</w:t>
      </w:r>
      <w:r w:rsidR="00ED0A6B">
        <w:rPr>
          <w:bCs/>
          <w:lang w:val="en-US"/>
        </w:rPr>
        <w:t>;</w:t>
      </w:r>
    </w:p>
    <w:p w14:paraId="2E0BE058" w14:textId="4357D3DC" w:rsidR="00A54A02" w:rsidRPr="00E65B09" w:rsidRDefault="0038645C" w:rsidP="00143E13">
      <w:pPr>
        <w:pStyle w:val="aa"/>
        <w:numPr>
          <w:ilvl w:val="0"/>
          <w:numId w:val="36"/>
        </w:numPr>
        <w:spacing w:line="280" w:lineRule="auto"/>
        <w:ind w:right="-4"/>
        <w:jc w:val="both"/>
        <w:rPr>
          <w:lang w:val="ru-RU"/>
        </w:rPr>
      </w:pPr>
      <w:r w:rsidRPr="00E65B09">
        <w:rPr>
          <w:bCs/>
          <w:lang w:val="ru-RU"/>
        </w:rPr>
        <w:t>Полигон 2</w:t>
      </w:r>
    </w:p>
    <w:p w14:paraId="570B2019" w14:textId="60DB4343" w:rsidR="00A54A02" w:rsidRPr="00E65B09" w:rsidRDefault="00A54A02" w:rsidP="00143E13">
      <w:pPr>
        <w:spacing w:line="280" w:lineRule="auto"/>
        <w:ind w:left="7" w:right="-4"/>
        <w:jc w:val="both"/>
        <w:rPr>
          <w:lang w:val="ru-RU"/>
        </w:rPr>
      </w:pPr>
    </w:p>
    <w:p w14:paraId="56B04106" w14:textId="6CB8B530" w:rsidR="00A54A02" w:rsidRPr="00E65B09" w:rsidRDefault="00A54A02" w:rsidP="00143E13">
      <w:pPr>
        <w:spacing w:line="280" w:lineRule="auto"/>
        <w:ind w:left="7" w:right="-4"/>
        <w:jc w:val="both"/>
        <w:rPr>
          <w:lang w:val="ru-RU"/>
        </w:rPr>
      </w:pPr>
      <w:r w:rsidRPr="00E65B09">
        <w:rPr>
          <w:lang w:val="ru-RU"/>
        </w:rPr>
        <w:t>В системе должен быть предусмотрен только один тип пользовател</w:t>
      </w:r>
      <w:r w:rsidR="0038645C" w:rsidRPr="00E65B09">
        <w:rPr>
          <w:lang w:val="ru-RU"/>
        </w:rPr>
        <w:t>я</w:t>
      </w:r>
      <w:r w:rsidRPr="00E65B09">
        <w:rPr>
          <w:lang w:val="ru-RU"/>
        </w:rPr>
        <w:t xml:space="preserve"> – это администратор. </w:t>
      </w:r>
    </w:p>
    <w:p w14:paraId="6E294FF4" w14:textId="41ED2FFD" w:rsidR="00A54A02" w:rsidRPr="00E65B09" w:rsidRDefault="00A54A02" w:rsidP="00143E13">
      <w:pPr>
        <w:spacing w:line="280" w:lineRule="auto"/>
        <w:ind w:left="7" w:right="-4"/>
        <w:jc w:val="both"/>
        <w:rPr>
          <w:lang w:val="ru-RU"/>
        </w:rPr>
      </w:pPr>
    </w:p>
    <w:p w14:paraId="4356C990" w14:textId="69FAF03A" w:rsidR="00A54A02" w:rsidRPr="00E65B09" w:rsidRDefault="00A54A02" w:rsidP="00143E13">
      <w:pPr>
        <w:spacing w:line="280" w:lineRule="auto"/>
        <w:ind w:left="7" w:right="-4"/>
        <w:jc w:val="both"/>
        <w:rPr>
          <w:lang w:val="ru-RU"/>
        </w:rPr>
      </w:pPr>
      <w:r w:rsidRPr="00E65B09">
        <w:rPr>
          <w:lang w:val="ru-RU"/>
        </w:rPr>
        <w:t>Функционал администратора должен быть следующим:</w:t>
      </w:r>
    </w:p>
    <w:p w14:paraId="32B754A3" w14:textId="1B280EE5" w:rsidR="00A54A02" w:rsidRPr="00E65B09" w:rsidRDefault="00A54A02" w:rsidP="00143E13">
      <w:pPr>
        <w:pStyle w:val="aa"/>
        <w:numPr>
          <w:ilvl w:val="0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Вход в систему</w:t>
      </w:r>
      <w:r w:rsidR="00ED0A6B">
        <w:rPr>
          <w:lang w:val="en-US"/>
        </w:rPr>
        <w:t>;</w:t>
      </w:r>
    </w:p>
    <w:p w14:paraId="11311DCC" w14:textId="6AD035DD" w:rsidR="00A54A02" w:rsidRPr="00E65B09" w:rsidRDefault="00A54A02" w:rsidP="00143E13">
      <w:pPr>
        <w:pStyle w:val="aa"/>
        <w:numPr>
          <w:ilvl w:val="0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Точки контроля</w:t>
      </w:r>
      <w:r w:rsidR="00ED0A6B">
        <w:rPr>
          <w:lang w:val="en-US"/>
        </w:rPr>
        <w:t>;</w:t>
      </w:r>
    </w:p>
    <w:p w14:paraId="3E36CE0D" w14:textId="66F1FF93" w:rsidR="00A54A02" w:rsidRPr="00E65B09" w:rsidRDefault="00A54A02" w:rsidP="00143E13">
      <w:pPr>
        <w:pStyle w:val="aa"/>
        <w:numPr>
          <w:ilvl w:val="1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Создание точек контроля</w:t>
      </w:r>
      <w:r w:rsidR="00ED0A6B">
        <w:rPr>
          <w:lang w:val="en-US"/>
        </w:rPr>
        <w:t>;</w:t>
      </w:r>
    </w:p>
    <w:p w14:paraId="62363024" w14:textId="6CE6964C" w:rsidR="00A54A02" w:rsidRPr="00E65B09" w:rsidRDefault="00A54A02" w:rsidP="00143E13">
      <w:pPr>
        <w:pStyle w:val="aa"/>
        <w:numPr>
          <w:ilvl w:val="1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Просмотр списка точек контроля</w:t>
      </w:r>
      <w:r w:rsidR="00ED0A6B">
        <w:rPr>
          <w:lang w:val="en-US"/>
        </w:rPr>
        <w:t>;</w:t>
      </w:r>
    </w:p>
    <w:p w14:paraId="5F946126" w14:textId="50AF54D9" w:rsidR="00A54A02" w:rsidRPr="00E65B09" w:rsidRDefault="00A54A02" w:rsidP="00143E13">
      <w:pPr>
        <w:pStyle w:val="aa"/>
        <w:numPr>
          <w:ilvl w:val="0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 xml:space="preserve">Добавление </w:t>
      </w:r>
      <w:r w:rsidR="00FB397D" w:rsidRPr="00E65B09">
        <w:rPr>
          <w:lang w:val="ru-RU"/>
        </w:rPr>
        <w:t>сотрудников</w:t>
      </w:r>
      <w:r w:rsidRPr="00E65B09">
        <w:rPr>
          <w:lang w:val="ru-RU"/>
        </w:rPr>
        <w:t xml:space="preserve"> в систему</w:t>
      </w:r>
      <w:r w:rsidR="00ED0A6B">
        <w:rPr>
          <w:lang w:val="en-US"/>
        </w:rPr>
        <w:t>;</w:t>
      </w:r>
    </w:p>
    <w:p w14:paraId="22EF03A4" w14:textId="7156E285" w:rsidR="00A54A02" w:rsidRPr="00E65B09" w:rsidRDefault="00A54A02" w:rsidP="00143E13">
      <w:pPr>
        <w:pStyle w:val="aa"/>
        <w:numPr>
          <w:ilvl w:val="0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Группы доступа</w:t>
      </w:r>
      <w:r w:rsidR="00ED0A6B">
        <w:rPr>
          <w:lang w:val="en-US"/>
        </w:rPr>
        <w:t>;</w:t>
      </w:r>
    </w:p>
    <w:p w14:paraId="578BA495" w14:textId="6520D107" w:rsidR="00A54A02" w:rsidRPr="00E65B09" w:rsidRDefault="00A54A02" w:rsidP="00143E13">
      <w:pPr>
        <w:pStyle w:val="aa"/>
        <w:numPr>
          <w:ilvl w:val="1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Создание групп доступа</w:t>
      </w:r>
      <w:r w:rsidR="00ED0A6B">
        <w:rPr>
          <w:lang w:val="en-US"/>
        </w:rPr>
        <w:t>;</w:t>
      </w:r>
    </w:p>
    <w:p w14:paraId="25AC42CB" w14:textId="36FFD747" w:rsidR="00A54A02" w:rsidRPr="00E65B09" w:rsidRDefault="00A54A02" w:rsidP="00143E13">
      <w:pPr>
        <w:pStyle w:val="aa"/>
        <w:numPr>
          <w:ilvl w:val="1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Просмотр списка групп доступа</w:t>
      </w:r>
      <w:r w:rsidR="00ED0A6B">
        <w:rPr>
          <w:lang w:val="en-US"/>
        </w:rPr>
        <w:t>;</w:t>
      </w:r>
    </w:p>
    <w:p w14:paraId="0A5BF699" w14:textId="0FF2A18D" w:rsidR="00A54A02" w:rsidRPr="00E65B09" w:rsidRDefault="00A54A02" w:rsidP="00143E13">
      <w:pPr>
        <w:pStyle w:val="aa"/>
        <w:numPr>
          <w:ilvl w:val="1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Добавление точки контроля к группе доступа</w:t>
      </w:r>
      <w:r w:rsidR="00ED0A6B" w:rsidRPr="00ED0A6B">
        <w:rPr>
          <w:lang w:val="ru-RU"/>
        </w:rPr>
        <w:t>;</w:t>
      </w:r>
    </w:p>
    <w:p w14:paraId="3DDD98F8" w14:textId="6A2C6122" w:rsidR="00A54A02" w:rsidRPr="00E65B09" w:rsidRDefault="00A54A02" w:rsidP="00143E13">
      <w:pPr>
        <w:pStyle w:val="aa"/>
        <w:numPr>
          <w:ilvl w:val="1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Удаление точки контроля из группы доступа</w:t>
      </w:r>
      <w:r w:rsidR="00ED0A6B" w:rsidRPr="00ED0A6B">
        <w:rPr>
          <w:lang w:val="ru-RU"/>
        </w:rPr>
        <w:t>;</w:t>
      </w:r>
    </w:p>
    <w:p w14:paraId="2BD38D88" w14:textId="4397370F" w:rsidR="00A54A02" w:rsidRPr="00E65B09" w:rsidRDefault="00A54A02" w:rsidP="00143E13">
      <w:pPr>
        <w:pStyle w:val="aa"/>
        <w:numPr>
          <w:ilvl w:val="1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 xml:space="preserve">Добавление </w:t>
      </w:r>
      <w:r w:rsidR="00FB397D" w:rsidRPr="00E65B09">
        <w:rPr>
          <w:lang w:val="ru-RU"/>
        </w:rPr>
        <w:t>сотрудника</w:t>
      </w:r>
      <w:r w:rsidRPr="00E65B09">
        <w:rPr>
          <w:lang w:val="ru-RU"/>
        </w:rPr>
        <w:t xml:space="preserve"> к группе доступа</w:t>
      </w:r>
      <w:r w:rsidR="00ED0A6B" w:rsidRPr="00ED0A6B">
        <w:rPr>
          <w:lang w:val="ru-RU"/>
        </w:rPr>
        <w:t>;</w:t>
      </w:r>
    </w:p>
    <w:p w14:paraId="2D186BC8" w14:textId="2D3CF26B" w:rsidR="00A54A02" w:rsidRPr="00E65B09" w:rsidRDefault="00A54A02" w:rsidP="00143E13">
      <w:pPr>
        <w:pStyle w:val="aa"/>
        <w:numPr>
          <w:ilvl w:val="0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 xml:space="preserve">Проверка права </w:t>
      </w:r>
      <w:r w:rsidR="00FB397D" w:rsidRPr="00E65B09">
        <w:rPr>
          <w:lang w:val="ru-RU"/>
        </w:rPr>
        <w:t>сотрудника</w:t>
      </w:r>
      <w:r w:rsidRPr="00E65B09">
        <w:rPr>
          <w:lang w:val="ru-RU"/>
        </w:rPr>
        <w:t xml:space="preserve"> на доступ к точке контроля</w:t>
      </w:r>
      <w:r w:rsidR="00ED0A6B" w:rsidRPr="00ED0A6B">
        <w:rPr>
          <w:lang w:val="ru-RU"/>
        </w:rPr>
        <w:t>;</w:t>
      </w:r>
    </w:p>
    <w:p w14:paraId="179EF122" w14:textId="162CAE24" w:rsidR="00A54A02" w:rsidRPr="00E65B09" w:rsidRDefault="00A54A02" w:rsidP="00143E13">
      <w:pPr>
        <w:pStyle w:val="aa"/>
        <w:numPr>
          <w:ilvl w:val="0"/>
          <w:numId w:val="23"/>
        </w:numPr>
        <w:spacing w:line="280" w:lineRule="auto"/>
        <w:ind w:right="-4"/>
        <w:rPr>
          <w:lang w:val="ru-RU"/>
        </w:rPr>
      </w:pPr>
      <w:r w:rsidRPr="00E65B09">
        <w:rPr>
          <w:lang w:val="ru-RU"/>
        </w:rPr>
        <w:t>Просмотр всех логов доступа</w:t>
      </w:r>
      <w:r w:rsidR="00ED0A6B">
        <w:rPr>
          <w:lang w:val="en-US"/>
        </w:rPr>
        <w:t>;</w:t>
      </w:r>
    </w:p>
    <w:p w14:paraId="03240114" w14:textId="5BB4E261" w:rsidR="007262A4" w:rsidRPr="00E65B09" w:rsidRDefault="00A54A02" w:rsidP="00143E13">
      <w:pPr>
        <w:pStyle w:val="aa"/>
        <w:numPr>
          <w:ilvl w:val="0"/>
          <w:numId w:val="23"/>
        </w:numPr>
        <w:spacing w:line="280" w:lineRule="auto"/>
        <w:ind w:right="-4"/>
      </w:pPr>
      <w:r w:rsidRPr="00E65B09">
        <w:rPr>
          <w:lang w:val="ru-RU"/>
        </w:rPr>
        <w:t xml:space="preserve">Добавление </w:t>
      </w:r>
      <w:r w:rsidR="00FB397D" w:rsidRPr="00E65B09">
        <w:rPr>
          <w:lang w:val="ru-RU"/>
        </w:rPr>
        <w:t>сотруднику</w:t>
      </w:r>
      <w:r w:rsidRPr="00E65B09">
        <w:rPr>
          <w:lang w:val="ru-RU"/>
        </w:rPr>
        <w:t xml:space="preserve"> права на доступ к точке контроля на </w:t>
      </w:r>
      <w:r w:rsidRPr="00E65B09">
        <w:rPr>
          <w:lang w:val="en-US"/>
        </w:rPr>
        <w:t>N</w:t>
      </w:r>
      <w:r w:rsidRPr="00E65B09">
        <w:rPr>
          <w:lang w:val="ru-RU"/>
        </w:rPr>
        <w:t xml:space="preserve"> секунд</w:t>
      </w:r>
      <w:r w:rsidR="00ED0A6B" w:rsidRPr="00ED0A6B">
        <w:rPr>
          <w:lang w:val="ru-RU"/>
        </w:rPr>
        <w:t>;</w:t>
      </w:r>
    </w:p>
    <w:p w14:paraId="25F9813E" w14:textId="174A051B" w:rsidR="006177F8" w:rsidRPr="00E65B09" w:rsidRDefault="006177F8" w:rsidP="006417B1">
      <w:pPr>
        <w:pStyle w:val="3"/>
      </w:pPr>
      <w:bookmarkStart w:id="3" w:name="_Toc77964677"/>
      <w:r w:rsidRPr="00E65B09">
        <w:lastRenderedPageBreak/>
        <w:t>Аутентификация</w:t>
      </w:r>
      <w:bookmarkEnd w:id="3"/>
    </w:p>
    <w:p w14:paraId="745F40B4" w14:textId="17BC8999" w:rsidR="00CE4BD4" w:rsidRPr="00E65B09" w:rsidRDefault="006177F8" w:rsidP="006177F8">
      <w:pPr>
        <w:spacing w:after="80"/>
        <w:jc w:val="both"/>
      </w:pPr>
      <w:r w:rsidRPr="00E65B09">
        <w:t>Запрос для аутентификации в системе. При отправке запроса необходимо передать объект с</w:t>
      </w:r>
      <w:r w:rsidRPr="00E65B09">
        <w:rPr>
          <w:lang w:val="ru-RU"/>
        </w:rPr>
        <w:t xml:space="preserve"> </w:t>
      </w:r>
      <w:r w:rsidR="0038645C" w:rsidRPr="00E65B09">
        <w:rPr>
          <w:lang w:val="ru-RU"/>
        </w:rPr>
        <w:t>логином</w:t>
      </w:r>
      <w:r w:rsidRPr="00E65B09">
        <w:t xml:space="preserve"> и паролем. Если клиент отправил корректные данные, то необходимо вернуть сгенерированный токен</w:t>
      </w:r>
      <w:r w:rsidR="00683F0F" w:rsidRPr="00E65B09">
        <w:rPr>
          <w:lang w:val="ru-RU"/>
        </w:rPr>
        <w:t xml:space="preserve"> и имя пользователя</w:t>
      </w:r>
      <w:r w:rsidRPr="00E65B09">
        <w:t>, а иначе сообщение об ошибке.</w:t>
      </w:r>
    </w:p>
    <w:tbl>
      <w:tblPr>
        <w:tblStyle w:val="a8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9"/>
        <w:gridCol w:w="4351"/>
      </w:tblGrid>
      <w:tr w:rsidR="006177F8" w:rsidRPr="00E65B09" w14:paraId="32A00A05" w14:textId="77777777" w:rsidTr="00683F0F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72E68" w14:textId="77777777" w:rsidR="006177F8" w:rsidRPr="00E65B09" w:rsidRDefault="006177F8" w:rsidP="002C316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2CD1" w14:textId="77777777" w:rsidR="006177F8" w:rsidRPr="00E65B09" w:rsidRDefault="006177F8" w:rsidP="002C316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6177F8" w:rsidRPr="00E65B09" w14:paraId="2C61D663" w14:textId="77777777" w:rsidTr="00683F0F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2F38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URL: </w:t>
            </w:r>
            <w:r w:rsidRPr="00E65B09">
              <w:rPr>
                <w:lang w:val="en-US"/>
              </w:rPr>
              <w:t>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/login</w:t>
            </w:r>
          </w:p>
          <w:p w14:paraId="4EF9432C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Method: </w:t>
            </w:r>
            <w:r w:rsidRPr="00E65B09">
              <w:rPr>
                <w:lang w:val="en-US"/>
              </w:rPr>
              <w:t xml:space="preserve">POST </w:t>
            </w:r>
          </w:p>
          <w:p w14:paraId="4B92C1EE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</w:p>
          <w:p w14:paraId="5826A439" w14:textId="77777777" w:rsidR="006177F8" w:rsidRPr="00E65B09" w:rsidRDefault="006177F8" w:rsidP="002C316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5D76F399" w14:textId="77777777" w:rsidR="006177F8" w:rsidRPr="00E65B09" w:rsidRDefault="006177F8" w:rsidP="002C316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 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376C2D11" w14:textId="77777777" w:rsidR="006177F8" w:rsidRPr="00E65B09" w:rsidRDefault="006177F8" w:rsidP="002C316A">
            <w:pPr>
              <w:widowControl w:val="0"/>
              <w:rPr>
                <w:b/>
                <w:lang w:val="en-US"/>
              </w:rPr>
            </w:pPr>
          </w:p>
          <w:p w14:paraId="4C09C203" w14:textId="77777777" w:rsidR="006177F8" w:rsidRPr="00E65B09" w:rsidRDefault="006177F8" w:rsidP="002C316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</w:p>
          <w:p w14:paraId="4306577C" w14:textId="4374BEF2" w:rsidR="00683F0F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{</w:t>
            </w:r>
          </w:p>
          <w:p w14:paraId="7CDCF445" w14:textId="72EFD39F" w:rsidR="007262A4" w:rsidRPr="00E65B09" w:rsidRDefault="007262A4" w:rsidP="007262A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</w:t>
            </w:r>
            <w:r w:rsidR="0038645C" w:rsidRPr="00E65B09">
              <w:rPr>
                <w:lang w:val="en-US"/>
              </w:rPr>
              <w:t>login</w:t>
            </w:r>
            <w:r w:rsidRPr="00E65B09">
              <w:rPr>
                <w:lang w:val="en-US"/>
              </w:rPr>
              <w:t>”: “</w:t>
            </w:r>
            <w:r w:rsidR="0038645C" w:rsidRPr="00E65B09">
              <w:rPr>
                <w:lang w:val="en-US"/>
              </w:rPr>
              <w:t>admin</w:t>
            </w:r>
            <w:r w:rsidRPr="00E65B09">
              <w:rPr>
                <w:lang w:val="en-US"/>
              </w:rPr>
              <w:t>”,</w:t>
            </w:r>
          </w:p>
          <w:p w14:paraId="4393F114" w14:textId="591E4F39" w:rsidR="007262A4" w:rsidRPr="00E65B09" w:rsidRDefault="007262A4" w:rsidP="007262A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“password”: “</w:t>
            </w:r>
            <w:r w:rsidR="0038645C" w:rsidRPr="00E65B09">
              <w:rPr>
                <w:lang w:val="en-US"/>
              </w:rPr>
              <w:t>admin</w:t>
            </w:r>
            <w:r w:rsidRPr="00E65B09">
              <w:rPr>
                <w:lang w:val="en-US"/>
              </w:rPr>
              <w:t>”</w:t>
            </w:r>
          </w:p>
          <w:p w14:paraId="6BC583B9" w14:textId="70CE294C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  <w:p w14:paraId="30132B37" w14:textId="6A6DB851" w:rsidR="00683F0F" w:rsidRPr="00E65B09" w:rsidRDefault="00683F0F" w:rsidP="00A722C4">
            <w:pPr>
              <w:widowControl w:val="0"/>
              <w:spacing w:line="240" w:lineRule="auto"/>
              <w:rPr>
                <w:lang w:val="en-US"/>
              </w:rPr>
            </w:pPr>
          </w:p>
          <w:p w14:paraId="0E44E561" w14:textId="2F7637B1" w:rsidR="00683F0F" w:rsidRPr="00E65B09" w:rsidRDefault="0021047C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>login</w:t>
            </w:r>
            <w:r w:rsidR="00683F0F" w:rsidRPr="00E65B09">
              <w:rPr>
                <w:lang w:val="en-US"/>
              </w:rPr>
              <w:t xml:space="preserve"> – </w:t>
            </w:r>
            <w:r w:rsidR="00683F0F" w:rsidRPr="00E65B09">
              <w:rPr>
                <w:lang w:val="ru-RU"/>
              </w:rPr>
              <w:t>обязательный</w:t>
            </w:r>
            <w:r w:rsidR="00683F0F" w:rsidRPr="00E65B09">
              <w:rPr>
                <w:lang w:val="en-US"/>
              </w:rPr>
              <w:t xml:space="preserve"> </w:t>
            </w:r>
            <w:r w:rsidR="00683F0F" w:rsidRPr="00E65B09">
              <w:rPr>
                <w:lang w:val="ru-RU"/>
              </w:rPr>
              <w:t>параметр</w:t>
            </w:r>
          </w:p>
          <w:p w14:paraId="35CE100C" w14:textId="1313BA66" w:rsidR="00683F0F" w:rsidRPr="00E65B09" w:rsidRDefault="00683F0F" w:rsidP="00683F0F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password</w:t>
            </w:r>
            <w:r w:rsidRPr="00E65B09">
              <w:rPr>
                <w:lang w:val="ru-RU"/>
              </w:rPr>
              <w:t xml:space="preserve"> – обязательный параметр</w:t>
            </w:r>
          </w:p>
          <w:p w14:paraId="62DF9117" w14:textId="77777777" w:rsidR="00683F0F" w:rsidRPr="00E65B09" w:rsidRDefault="00683F0F" w:rsidP="00A722C4">
            <w:pPr>
              <w:widowControl w:val="0"/>
              <w:spacing w:line="240" w:lineRule="auto"/>
              <w:rPr>
                <w:sz w:val="17"/>
                <w:szCs w:val="17"/>
                <w:lang w:val="ru-RU"/>
              </w:rPr>
            </w:pPr>
          </w:p>
          <w:p w14:paraId="135B2FF8" w14:textId="77777777" w:rsidR="006177F8" w:rsidRPr="00E65B09" w:rsidRDefault="006177F8" w:rsidP="002C316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4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F5F7" w14:textId="4B40EB32" w:rsidR="006177F8" w:rsidRPr="00E65B09" w:rsidRDefault="006177F8" w:rsidP="002C316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 Successful --------------------</w:t>
            </w:r>
          </w:p>
          <w:p w14:paraId="7927D965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200</w:t>
            </w:r>
          </w:p>
          <w:p w14:paraId="08CC01A3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409DE655" w14:textId="0D1A8AC4" w:rsidR="006177F8" w:rsidRPr="00E65B09" w:rsidRDefault="006177F8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049A1F54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“data”: {</w:t>
            </w:r>
          </w:p>
          <w:p w14:paraId="27B081D4" w14:textId="7163A8C2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“token”: &lt;</w:t>
            </w:r>
            <w:r w:rsidRPr="00E65B09">
              <w:t>сгенерированный</w:t>
            </w:r>
            <w:r w:rsidRPr="00E65B09">
              <w:rPr>
                <w:lang w:val="en-US"/>
              </w:rPr>
              <w:t xml:space="preserve"> token&gt;</w:t>
            </w:r>
            <w:r w:rsidR="00A722C4" w:rsidRPr="00E65B09">
              <w:rPr>
                <w:lang w:val="en-US"/>
              </w:rPr>
              <w:t>,</w:t>
            </w:r>
          </w:p>
          <w:p w14:paraId="78158BF9" w14:textId="60B988BB" w:rsidR="007262A4" w:rsidRPr="00E65B09" w:rsidRDefault="00A722C4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</w:t>
            </w:r>
            <w:r w:rsidR="007262A4" w:rsidRPr="00E65B09">
              <w:rPr>
                <w:lang w:val="en-US"/>
              </w:rPr>
              <w:t>“</w:t>
            </w:r>
            <w:proofErr w:type="spellStart"/>
            <w:r w:rsidR="007262A4" w:rsidRPr="00E65B09">
              <w:rPr>
                <w:lang w:val="en-US"/>
              </w:rPr>
              <w:t>full</w:t>
            </w:r>
            <w:r w:rsidR="00506A7F" w:rsidRPr="00E65B09">
              <w:rPr>
                <w:lang w:val="en-US"/>
              </w:rPr>
              <w:t>_</w:t>
            </w:r>
            <w:r w:rsidR="007262A4" w:rsidRPr="00E65B09">
              <w:rPr>
                <w:lang w:val="en-US"/>
              </w:rPr>
              <w:t>name</w:t>
            </w:r>
            <w:proofErr w:type="spellEnd"/>
            <w:r w:rsidR="007262A4" w:rsidRPr="00E65B09">
              <w:rPr>
                <w:lang w:val="en-US"/>
              </w:rPr>
              <w:t>”: “</w:t>
            </w:r>
            <w:r w:rsidR="0038645C" w:rsidRPr="00E65B09">
              <w:rPr>
                <w:lang w:val="en-US"/>
              </w:rPr>
              <w:t>Alex Adm</w:t>
            </w:r>
            <w:r w:rsidR="007262A4" w:rsidRPr="00E65B09">
              <w:rPr>
                <w:lang w:val="en-US"/>
              </w:rPr>
              <w:t>”</w:t>
            </w:r>
          </w:p>
          <w:p w14:paraId="39717137" w14:textId="57371B0C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3CB5BE59" w14:textId="0DA96D24" w:rsidR="006177F8" w:rsidRPr="00E65B09" w:rsidRDefault="006177F8" w:rsidP="00566066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  <w:p w14:paraId="23544216" w14:textId="39595A8B" w:rsidR="006177F8" w:rsidRPr="00E65B09" w:rsidRDefault="006177F8" w:rsidP="002C316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 Validation error ----------------</w:t>
            </w:r>
          </w:p>
          <w:p w14:paraId="72781317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422</w:t>
            </w:r>
          </w:p>
          <w:p w14:paraId="0381560A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7346004A" w14:textId="0B2F5BA0" w:rsidR="006177F8" w:rsidRPr="00E65B09" w:rsidRDefault="006177F8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5F85F9DD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31CF6B2D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422,</w:t>
            </w:r>
          </w:p>
          <w:p w14:paraId="7D4F79A8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“Validation error”,</w:t>
            </w:r>
          </w:p>
          <w:p w14:paraId="6CFB19D7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en-US"/>
              </w:rPr>
              <w:t xml:space="preserve">     </w:t>
            </w:r>
            <w:r w:rsidRPr="00E65B09">
              <w:rPr>
                <w:lang w:val="ru-RU"/>
              </w:rPr>
              <w:t>“</w:t>
            </w:r>
            <w:r w:rsidRPr="00E65B09">
              <w:rPr>
                <w:lang w:val="en-US"/>
              </w:rPr>
              <w:t>errors</w:t>
            </w:r>
            <w:r w:rsidRPr="00E65B09">
              <w:rPr>
                <w:lang w:val="ru-RU"/>
              </w:rPr>
              <w:t>”: {</w:t>
            </w:r>
          </w:p>
          <w:p w14:paraId="781B3806" w14:textId="7313D24A" w:rsidR="006177F8" w:rsidRPr="00E65B09" w:rsidRDefault="006177F8" w:rsidP="00A722C4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     &lt;</w:t>
            </w:r>
            <w:r w:rsidRPr="00E65B09">
              <w:rPr>
                <w:lang w:val="en-US"/>
              </w:rPr>
              <w:t>key</w:t>
            </w:r>
            <w:r w:rsidRPr="00E65B09">
              <w:rPr>
                <w:lang w:val="ru-RU"/>
              </w:rPr>
              <w:t>&gt;: &lt;</w:t>
            </w:r>
            <w:r w:rsidR="00D50F6F" w:rsidRPr="00E65B09">
              <w:rPr>
                <w:lang w:val="ru-RU"/>
              </w:rPr>
              <w:t>сообщение об ошибке</w:t>
            </w:r>
            <w:r w:rsidRPr="00E65B09">
              <w:rPr>
                <w:lang w:val="ru-RU"/>
              </w:rPr>
              <w:t>&gt;</w:t>
            </w:r>
          </w:p>
          <w:p w14:paraId="4741462D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ru-RU"/>
              </w:rPr>
              <w:t xml:space="preserve">     </w:t>
            </w:r>
            <w:r w:rsidRPr="00E65B09">
              <w:rPr>
                <w:lang w:val="en-US"/>
              </w:rPr>
              <w:t>}</w:t>
            </w:r>
          </w:p>
          <w:p w14:paraId="2E2DF9E6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7B3D027D" w14:textId="37CCBC58" w:rsidR="006177F8" w:rsidRPr="00E65B09" w:rsidRDefault="006177F8" w:rsidP="00566066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  <w:p w14:paraId="6E957948" w14:textId="2E841F69" w:rsidR="006177F8" w:rsidRPr="00E65B09" w:rsidRDefault="006177F8" w:rsidP="002C316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 Unauthorized -----------------</w:t>
            </w:r>
          </w:p>
          <w:p w14:paraId="775AB35E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401</w:t>
            </w:r>
          </w:p>
          <w:p w14:paraId="6DA012DC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77DE01CA" w14:textId="6EECCE0B" w:rsidR="006177F8" w:rsidRPr="00E65B09" w:rsidRDefault="006177F8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1AF78BBC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25B86DC3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401,</w:t>
            </w:r>
          </w:p>
          <w:p w14:paraId="2F5789BD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“Unauthorized”,</w:t>
            </w:r>
          </w:p>
          <w:p w14:paraId="4C4BDE78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“errors”: {</w:t>
            </w:r>
          </w:p>
          <w:p w14:paraId="15A26E06" w14:textId="5EAD908F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“</w:t>
            </w:r>
            <w:r w:rsidR="00C82398" w:rsidRPr="00E65B09">
              <w:rPr>
                <w:lang w:val="en-US"/>
              </w:rPr>
              <w:t>login</w:t>
            </w:r>
            <w:r w:rsidRPr="00E65B09">
              <w:rPr>
                <w:lang w:val="en-US"/>
              </w:rPr>
              <w:t>”: “</w:t>
            </w:r>
            <w:r w:rsidR="004E3CE5" w:rsidRPr="00E65B09">
              <w:rPr>
                <w:lang w:val="en-US"/>
              </w:rPr>
              <w:t>invalid credentials</w:t>
            </w:r>
            <w:r w:rsidRPr="00E65B09">
              <w:rPr>
                <w:lang w:val="en-US"/>
              </w:rPr>
              <w:t>”</w:t>
            </w:r>
          </w:p>
          <w:p w14:paraId="13639A26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}</w:t>
            </w:r>
          </w:p>
          <w:p w14:paraId="6F1D5F98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148E2659" w14:textId="2B03B241" w:rsidR="006177F8" w:rsidRPr="00E65B09" w:rsidRDefault="006177F8" w:rsidP="002C316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23BE47DD" w14:textId="1C169FF8" w:rsidR="00D50F6F" w:rsidRPr="00E65B09" w:rsidRDefault="00D50F6F">
      <w:pPr>
        <w:rPr>
          <w:color w:val="434343"/>
          <w:sz w:val="28"/>
          <w:szCs w:val="28"/>
          <w:lang w:val="en-US"/>
        </w:rPr>
      </w:pPr>
    </w:p>
    <w:p w14:paraId="788BB3F9" w14:textId="56CDA50D" w:rsidR="00976523" w:rsidRPr="00E65B09" w:rsidRDefault="00976523" w:rsidP="00976523">
      <w:pPr>
        <w:jc w:val="both"/>
        <w:rPr>
          <w:lang w:val="ru-RU"/>
        </w:rPr>
      </w:pPr>
      <w:r w:rsidRPr="00E65B09">
        <w:rPr>
          <w:b/>
          <w:bCs/>
          <w:lang w:val="ru-RU"/>
        </w:rPr>
        <w:t>Во всех</w:t>
      </w:r>
      <w:r w:rsidRPr="00E65B09">
        <w:rPr>
          <w:lang w:val="ru-RU"/>
        </w:rPr>
        <w:t xml:space="preserve"> </w:t>
      </w:r>
      <w:r w:rsidRPr="00E65B09">
        <w:rPr>
          <w:b/>
          <w:bCs/>
          <w:lang w:val="ru-RU"/>
        </w:rPr>
        <w:t>последующих запросах необходима аутентификация</w:t>
      </w:r>
      <w:r w:rsidRPr="00E65B09">
        <w:rPr>
          <w:lang w:val="ru-RU"/>
        </w:rPr>
        <w:t xml:space="preserve"> с помощью заголовка </w:t>
      </w:r>
      <w:r w:rsidRPr="00E65B09">
        <w:rPr>
          <w:lang w:val="en-US"/>
        </w:rPr>
        <w:t>Authorization</w:t>
      </w:r>
      <w:r w:rsidRPr="00E65B09">
        <w:rPr>
          <w:b/>
          <w:bCs/>
          <w:lang w:val="ru-RU"/>
        </w:rPr>
        <w:t xml:space="preserve">. </w:t>
      </w:r>
      <w:r w:rsidRPr="00E65B09">
        <w:rPr>
          <w:lang w:val="ru-RU"/>
        </w:rPr>
        <w:t>Если запрос будет отправлен без данного заголовка или токен будет не действительный, то в ответ сервер должен вернуть следующий ответ:</w:t>
      </w:r>
    </w:p>
    <w:p w14:paraId="2A41C056" w14:textId="377C6A33" w:rsidR="00976523" w:rsidRPr="00E65B09" w:rsidRDefault="00976523" w:rsidP="00976523">
      <w:pPr>
        <w:rPr>
          <w:lang w:val="ru-RU"/>
        </w:rPr>
      </w:pPr>
    </w:p>
    <w:p w14:paraId="028421EB" w14:textId="77777777" w:rsidR="00976523" w:rsidRPr="00E65B09" w:rsidRDefault="00976523" w:rsidP="00976523">
      <w:pPr>
        <w:widowControl w:val="0"/>
        <w:rPr>
          <w:lang w:val="en-US"/>
        </w:rPr>
      </w:pPr>
      <w:r w:rsidRPr="00E65B09">
        <w:rPr>
          <w:b/>
          <w:lang w:val="en-US"/>
        </w:rPr>
        <w:t>Status:</w:t>
      </w:r>
      <w:r w:rsidRPr="00E65B09">
        <w:rPr>
          <w:lang w:val="en-US"/>
        </w:rPr>
        <w:t xml:space="preserve"> 401</w:t>
      </w:r>
    </w:p>
    <w:p w14:paraId="2215DEDC" w14:textId="77777777" w:rsidR="00976523" w:rsidRPr="00E65B09" w:rsidRDefault="00976523" w:rsidP="00976523">
      <w:pPr>
        <w:widowControl w:val="0"/>
        <w:rPr>
          <w:lang w:val="en-US"/>
        </w:rPr>
      </w:pPr>
      <w:r w:rsidRPr="00E65B09">
        <w:rPr>
          <w:b/>
          <w:lang w:val="en-US"/>
        </w:rPr>
        <w:t>Content-Type:</w:t>
      </w:r>
      <w:r w:rsidRPr="00E65B09">
        <w:rPr>
          <w:lang w:val="en-US"/>
        </w:rPr>
        <w:t xml:space="preserve"> application/json</w:t>
      </w:r>
    </w:p>
    <w:p w14:paraId="4C183F60" w14:textId="3D615E4E" w:rsidR="00976523" w:rsidRPr="00E65B09" w:rsidRDefault="00976523" w:rsidP="00143E13">
      <w:pPr>
        <w:widowControl w:val="0"/>
        <w:rPr>
          <w:lang w:val="en-US"/>
        </w:rPr>
      </w:pPr>
      <w:r w:rsidRPr="00E65B09">
        <w:rPr>
          <w:b/>
          <w:lang w:val="en-US"/>
        </w:rPr>
        <w:t>Body:</w:t>
      </w:r>
      <w:r w:rsidR="00143E13" w:rsidRPr="00E65B09">
        <w:rPr>
          <w:b/>
          <w:lang w:val="en-US"/>
        </w:rPr>
        <w:t xml:space="preserve"> </w:t>
      </w:r>
      <w:r w:rsidRPr="00E65B09">
        <w:rPr>
          <w:lang w:val="en-US"/>
        </w:rPr>
        <w:t>{</w:t>
      </w:r>
    </w:p>
    <w:p w14:paraId="59442ACD" w14:textId="77777777" w:rsidR="00976523" w:rsidRPr="00E65B09" w:rsidRDefault="00976523" w:rsidP="00976523">
      <w:pPr>
        <w:widowControl w:val="0"/>
        <w:spacing w:line="240" w:lineRule="auto"/>
        <w:rPr>
          <w:lang w:val="en-US"/>
        </w:rPr>
      </w:pPr>
      <w:r w:rsidRPr="00E65B09">
        <w:rPr>
          <w:lang w:val="en-US"/>
        </w:rPr>
        <w:t xml:space="preserve">   “error”: {</w:t>
      </w:r>
    </w:p>
    <w:p w14:paraId="272AEE04" w14:textId="77777777" w:rsidR="00976523" w:rsidRPr="00E65B09" w:rsidRDefault="00976523" w:rsidP="00976523">
      <w:pPr>
        <w:widowControl w:val="0"/>
        <w:spacing w:line="240" w:lineRule="auto"/>
        <w:rPr>
          <w:lang w:val="en-US"/>
        </w:rPr>
      </w:pPr>
      <w:r w:rsidRPr="00E65B09">
        <w:rPr>
          <w:lang w:val="en-US"/>
        </w:rPr>
        <w:t xml:space="preserve">     “code”: 401,</w:t>
      </w:r>
    </w:p>
    <w:p w14:paraId="34F9C660" w14:textId="554548CB" w:rsidR="00976523" w:rsidRPr="00E65B09" w:rsidRDefault="00976523" w:rsidP="00976523">
      <w:pPr>
        <w:widowControl w:val="0"/>
        <w:spacing w:line="240" w:lineRule="auto"/>
        <w:rPr>
          <w:lang w:val="en-US"/>
        </w:rPr>
      </w:pPr>
      <w:r w:rsidRPr="00E65B09">
        <w:rPr>
          <w:lang w:val="en-US"/>
        </w:rPr>
        <w:t xml:space="preserve">     “message”: “Unauthorized”</w:t>
      </w:r>
    </w:p>
    <w:p w14:paraId="3353C7D9" w14:textId="77777777" w:rsidR="00976523" w:rsidRPr="00E65B09" w:rsidRDefault="00976523" w:rsidP="00976523">
      <w:pPr>
        <w:widowControl w:val="0"/>
        <w:spacing w:line="240" w:lineRule="auto"/>
        <w:rPr>
          <w:lang w:val="en-US"/>
        </w:rPr>
      </w:pPr>
      <w:r w:rsidRPr="00E65B09">
        <w:rPr>
          <w:lang w:val="en-US"/>
        </w:rPr>
        <w:t xml:space="preserve">   }</w:t>
      </w:r>
    </w:p>
    <w:p w14:paraId="4B575261" w14:textId="4475CEC5" w:rsidR="00976523" w:rsidRPr="00E65B09" w:rsidRDefault="00976523" w:rsidP="00540F57">
      <w:pPr>
        <w:widowControl w:val="0"/>
        <w:spacing w:line="240" w:lineRule="auto"/>
        <w:rPr>
          <w:lang w:val="en-US"/>
        </w:rPr>
      </w:pPr>
      <w:r w:rsidRPr="00E65B09">
        <w:rPr>
          <w:lang w:val="en-US"/>
        </w:rPr>
        <w:t>}</w:t>
      </w:r>
    </w:p>
    <w:p w14:paraId="4CA05118" w14:textId="77777777" w:rsidR="00143E13" w:rsidRPr="00E65B09" w:rsidRDefault="00143E13" w:rsidP="00143E13">
      <w:pPr>
        <w:pStyle w:val="3"/>
        <w:rPr>
          <w:lang w:val="en-US"/>
        </w:rPr>
      </w:pPr>
      <w:bookmarkStart w:id="4" w:name="_Toc77964678"/>
      <w:r w:rsidRPr="00E65B09">
        <w:rPr>
          <w:lang w:val="ru-RU"/>
        </w:rPr>
        <w:lastRenderedPageBreak/>
        <w:t>Создание</w:t>
      </w:r>
      <w:r w:rsidRPr="00E65B09">
        <w:rPr>
          <w:lang w:val="en-US"/>
        </w:rPr>
        <w:t xml:space="preserve"> </w:t>
      </w:r>
      <w:r w:rsidRPr="00E65B09">
        <w:rPr>
          <w:lang w:val="ru-RU"/>
        </w:rPr>
        <w:t>сотрудника</w:t>
      </w:r>
      <w:bookmarkEnd w:id="4"/>
    </w:p>
    <w:p w14:paraId="3D53DEBC" w14:textId="77777777" w:rsidR="00143E13" w:rsidRPr="00E65B09" w:rsidRDefault="00143E13" w:rsidP="00143E13">
      <w:pPr>
        <w:widowControl w:val="0"/>
        <w:jc w:val="both"/>
        <w:rPr>
          <w:bCs/>
          <w:lang w:val="ru-RU"/>
        </w:rPr>
      </w:pPr>
      <w:r w:rsidRPr="00E65B09">
        <w:rPr>
          <w:bCs/>
          <w:lang w:val="en-US"/>
        </w:rPr>
        <w:t>C</w:t>
      </w:r>
      <w:r w:rsidRPr="00E65B09">
        <w:rPr>
          <w:bCs/>
          <w:lang w:val="ru-RU"/>
        </w:rPr>
        <w:t xml:space="preserve"> помощью данного запроса должна быть возможность создавать сотрудника. </w:t>
      </w:r>
    </w:p>
    <w:p w14:paraId="5594A40B" w14:textId="77777777" w:rsidR="00143E13" w:rsidRPr="00E65B09" w:rsidRDefault="00143E13" w:rsidP="00143E13">
      <w:pPr>
        <w:widowControl w:val="0"/>
        <w:spacing w:line="240" w:lineRule="auto"/>
        <w:rPr>
          <w:b/>
          <w:lang w:val="ru-RU"/>
        </w:rPr>
      </w:pP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7"/>
        <w:gridCol w:w="4493"/>
      </w:tblGrid>
      <w:tr w:rsidR="00143E13" w:rsidRPr="00E65B09" w14:paraId="49371A62" w14:textId="77777777" w:rsidTr="00D75FEC">
        <w:tc>
          <w:tcPr>
            <w:tcW w:w="5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1A5B" w14:textId="77777777" w:rsidR="00143E13" w:rsidRPr="00E65B09" w:rsidRDefault="00143E13" w:rsidP="00D75FEC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DF29" w14:textId="77777777" w:rsidR="00143E13" w:rsidRPr="00E65B09" w:rsidRDefault="00143E13" w:rsidP="00D75FEC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143E13" w:rsidRPr="00E65B09" w14:paraId="7555C1EA" w14:textId="77777777" w:rsidTr="00D75FEC">
        <w:tc>
          <w:tcPr>
            <w:tcW w:w="5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106B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/staff</w:t>
            </w:r>
          </w:p>
          <w:p w14:paraId="1E0ECB84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POST</w:t>
            </w:r>
          </w:p>
          <w:p w14:paraId="38A236FC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</w:p>
          <w:p w14:paraId="42242595" w14:textId="77777777" w:rsidR="00143E13" w:rsidRPr="00E65B09" w:rsidRDefault="00143E13" w:rsidP="00D75FEC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7FC29C44" w14:textId="77777777" w:rsidR="00143E13" w:rsidRPr="00E65B09" w:rsidRDefault="00143E13" w:rsidP="00D75FEC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 Content-Type:</w:t>
            </w:r>
            <w:r w:rsidRPr="00E65B09">
              <w:rPr>
                <w:lang w:val="en-US"/>
              </w:rPr>
              <w:t xml:space="preserve"> multipart/form-data</w:t>
            </w:r>
          </w:p>
          <w:p w14:paraId="67F1E66B" w14:textId="77777777" w:rsidR="00143E13" w:rsidRPr="00E65B09" w:rsidRDefault="00143E13" w:rsidP="00D75FEC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462191AE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</w:p>
          <w:p w14:paraId="10DE8EE4" w14:textId="77777777" w:rsidR="00143E13" w:rsidRPr="00E65B09" w:rsidRDefault="00143E13" w:rsidP="00D75FEC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</w:p>
          <w:p w14:paraId="451C69AA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>-</w:t>
            </w:r>
            <w:r w:rsidRPr="00E65B09">
              <w:rPr>
                <w:lang w:val="en-US"/>
              </w:rPr>
              <w:t xml:space="preserve"> </w:t>
            </w:r>
            <w:proofErr w:type="spellStart"/>
            <w:r w:rsidRPr="00E65B09">
              <w:rPr>
                <w:b/>
                <w:bCs/>
                <w:lang w:val="en-US"/>
              </w:rPr>
              <w:t>full_name</w:t>
            </w:r>
            <w:proofErr w:type="spellEnd"/>
            <w:r w:rsidRPr="00E65B09">
              <w:rPr>
                <w:b/>
                <w:bCs/>
                <w:lang w:val="en-US"/>
              </w:rPr>
              <w:t>:</w:t>
            </w:r>
            <w:r w:rsidRPr="00E65B09">
              <w:rPr>
                <w:lang w:val="en-US"/>
              </w:rPr>
              <w:t xml:space="preserve"> “Ivan Ivanov”</w:t>
            </w:r>
          </w:p>
          <w:p w14:paraId="6E0E785F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ru-RU"/>
              </w:rPr>
              <w:t xml:space="preserve">- </w:t>
            </w:r>
            <w:r w:rsidRPr="00E65B09">
              <w:rPr>
                <w:b/>
                <w:bCs/>
                <w:lang w:val="en-US"/>
              </w:rPr>
              <w:t>photo</w:t>
            </w:r>
            <w:r w:rsidRPr="00E65B09">
              <w:rPr>
                <w:b/>
                <w:bCs/>
                <w:lang w:val="ru-RU"/>
              </w:rPr>
              <w:t>:</w:t>
            </w:r>
            <w:r w:rsidRPr="00E65B09">
              <w:rPr>
                <w:lang w:val="ru-RU"/>
              </w:rPr>
              <w:t xml:space="preserve"> &lt;файл фотографии&gt;</w:t>
            </w:r>
          </w:p>
          <w:p w14:paraId="3C2CB7A4" w14:textId="77777777" w:rsidR="00143E13" w:rsidRPr="00E65B09" w:rsidRDefault="00143E13" w:rsidP="00D75FEC">
            <w:pPr>
              <w:widowControl w:val="0"/>
              <w:rPr>
                <w:lang w:val="ru-RU"/>
              </w:rPr>
            </w:pPr>
          </w:p>
          <w:p w14:paraId="1A8DF469" w14:textId="13BD1B4D" w:rsidR="00143E13" w:rsidRPr="00E65B09" w:rsidRDefault="001322FF" w:rsidP="00D75FEC">
            <w:pPr>
              <w:widowControl w:val="0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f</w:t>
            </w:r>
            <w:r w:rsidR="00143E13" w:rsidRPr="00E65B09">
              <w:rPr>
                <w:b/>
                <w:bCs/>
                <w:lang w:val="en-US"/>
              </w:rPr>
              <w:t>ull</w:t>
            </w:r>
            <w:r w:rsidRPr="00E65B09">
              <w:rPr>
                <w:b/>
                <w:bCs/>
                <w:lang w:val="ru-RU"/>
              </w:rPr>
              <w:t>_</w:t>
            </w:r>
            <w:r w:rsidR="00143E13" w:rsidRPr="00E65B09">
              <w:rPr>
                <w:b/>
                <w:bCs/>
                <w:lang w:val="en-US"/>
              </w:rPr>
              <w:t>name</w:t>
            </w:r>
            <w:r w:rsidR="00143E13" w:rsidRPr="00E65B09">
              <w:rPr>
                <w:lang w:val="ru-RU"/>
              </w:rPr>
              <w:t xml:space="preserve"> </w:t>
            </w:r>
            <w:r w:rsidR="00143E13" w:rsidRPr="00E65B09">
              <w:rPr>
                <w:lang w:val="ru-RU"/>
              </w:rPr>
              <w:softHyphen/>
              <w:t xml:space="preserve">– обязательный параметр </w:t>
            </w:r>
          </w:p>
          <w:p w14:paraId="52E60DDA" w14:textId="77777777" w:rsidR="00143E13" w:rsidRPr="00E65B09" w:rsidRDefault="00143E13" w:rsidP="00D75FEC">
            <w:pPr>
              <w:widowControl w:val="0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photo</w:t>
            </w:r>
            <w:r w:rsidRPr="00E65B09">
              <w:rPr>
                <w:lang w:val="ru-RU"/>
              </w:rPr>
              <w:t xml:space="preserve"> </w:t>
            </w:r>
            <w:r w:rsidRPr="00E65B09">
              <w:rPr>
                <w:lang w:val="ru-RU"/>
              </w:rPr>
              <w:softHyphen/>
              <w:t xml:space="preserve">– обязательный параметр, </w:t>
            </w:r>
            <w:r w:rsidRPr="00E65B09">
              <w:rPr>
                <w:lang w:val="en-US"/>
              </w:rPr>
              <w:t>jpg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3664" w14:textId="0B54C5A8" w:rsidR="00143E13" w:rsidRPr="00E65B09" w:rsidRDefault="00143E13" w:rsidP="00D75FEC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--------------------- Successful --------------------</w:t>
            </w:r>
          </w:p>
          <w:p w14:paraId="5C697E22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201</w:t>
            </w:r>
          </w:p>
          <w:p w14:paraId="5618B617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0D0E8519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  <w:r w:rsidRPr="00E65B09">
              <w:rPr>
                <w:lang w:val="en-US"/>
              </w:rPr>
              <w:t>{</w:t>
            </w:r>
          </w:p>
          <w:p w14:paraId="0114C369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“data”: {</w:t>
            </w:r>
          </w:p>
          <w:p w14:paraId="149956E2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“id”: 1,</w:t>
            </w:r>
          </w:p>
          <w:p w14:paraId="59A6D75F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</w:t>
            </w:r>
            <w:proofErr w:type="spellStart"/>
            <w:r w:rsidRPr="00E65B09">
              <w:rPr>
                <w:lang w:val="en-US"/>
              </w:rPr>
              <w:t>full_name</w:t>
            </w:r>
            <w:proofErr w:type="spellEnd"/>
            <w:r w:rsidRPr="00E65B09">
              <w:rPr>
                <w:lang w:val="en-US"/>
              </w:rPr>
              <w:t>”: “Ivan Ivanov”,</w:t>
            </w:r>
          </w:p>
          <w:p w14:paraId="70A1307D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en-US"/>
              </w:rPr>
              <w:t xml:space="preserve">     </w:t>
            </w:r>
            <w:r w:rsidRPr="00E65B09">
              <w:rPr>
                <w:lang w:val="ru-RU"/>
              </w:rPr>
              <w:t>“</w:t>
            </w:r>
            <w:r w:rsidRPr="00E65B09">
              <w:rPr>
                <w:lang w:val="en-US"/>
              </w:rPr>
              <w:t>code</w:t>
            </w:r>
            <w:r w:rsidRPr="00E65B09">
              <w:rPr>
                <w:lang w:val="ru-RU"/>
              </w:rPr>
              <w:t xml:space="preserve">”: &lt;уникальный код сотрудника из 32 символов (генерируется </w:t>
            </w:r>
            <w:proofErr w:type="spellStart"/>
            <w:r w:rsidRPr="00E65B09">
              <w:rPr>
                <w:lang w:val="ru-RU"/>
              </w:rPr>
              <w:t>рандомно</w:t>
            </w:r>
            <w:proofErr w:type="spellEnd"/>
            <w:r w:rsidRPr="00E65B09">
              <w:rPr>
                <w:lang w:val="ru-RU"/>
              </w:rPr>
              <w:t>, закрепляется к сотруднику навсегда)&gt;</w:t>
            </w:r>
          </w:p>
          <w:p w14:paraId="72CE0CD0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ru-RU"/>
              </w:rPr>
              <w:t xml:space="preserve">   </w:t>
            </w:r>
            <w:r w:rsidRPr="00E65B09">
              <w:rPr>
                <w:lang w:val="en-US"/>
              </w:rPr>
              <w:t>}</w:t>
            </w:r>
          </w:p>
          <w:p w14:paraId="65CE8CDC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  <w:p w14:paraId="3FFEB328" w14:textId="200B0362" w:rsidR="00143E13" w:rsidRPr="00E65B09" w:rsidRDefault="00143E13" w:rsidP="00D75FEC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 Validation error ----------------</w:t>
            </w:r>
          </w:p>
          <w:p w14:paraId="292BDA34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422</w:t>
            </w:r>
          </w:p>
          <w:p w14:paraId="125EBA1C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57168702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  <w:r w:rsidRPr="00E65B09">
              <w:rPr>
                <w:lang w:val="en-US"/>
              </w:rPr>
              <w:t>{</w:t>
            </w:r>
          </w:p>
          <w:p w14:paraId="16463278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1E0AD7CC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422,</w:t>
            </w:r>
          </w:p>
          <w:p w14:paraId="21057B69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“Validation error”,</w:t>
            </w:r>
          </w:p>
          <w:p w14:paraId="6A5C3DDD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“errors”: {</w:t>
            </w:r>
          </w:p>
          <w:p w14:paraId="6FBE3581" w14:textId="7F893961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&lt;key&gt;: &lt;</w:t>
            </w:r>
            <w:r w:rsidR="00DC1E52" w:rsidRPr="00E65B09">
              <w:rPr>
                <w:lang w:val="en-US"/>
              </w:rPr>
              <w:t>error message</w:t>
            </w:r>
            <w:r w:rsidRPr="00E65B09">
              <w:rPr>
                <w:lang w:val="en-US"/>
              </w:rPr>
              <w:t>&gt;</w:t>
            </w:r>
          </w:p>
          <w:p w14:paraId="6F17771E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}</w:t>
            </w:r>
          </w:p>
          <w:p w14:paraId="7241B168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5D3FD831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33FCFFA4" w14:textId="77777777" w:rsidR="00143E13" w:rsidRPr="00E65B09" w:rsidRDefault="00143E13" w:rsidP="00143E13">
      <w:pPr>
        <w:pStyle w:val="3"/>
        <w:rPr>
          <w:lang w:val="ru-RU"/>
        </w:rPr>
      </w:pPr>
      <w:bookmarkStart w:id="5" w:name="_Toc77964679"/>
      <w:r w:rsidRPr="00E65B09">
        <w:rPr>
          <w:lang w:val="ru-RU"/>
        </w:rPr>
        <w:t>Получение списка сотрудников</w:t>
      </w:r>
      <w:bookmarkEnd w:id="5"/>
    </w:p>
    <w:p w14:paraId="0BE80688" w14:textId="77777777" w:rsidR="00143E13" w:rsidRPr="00E65B09" w:rsidRDefault="00143E13" w:rsidP="00143E13">
      <w:pPr>
        <w:widowControl w:val="0"/>
        <w:jc w:val="both"/>
        <w:rPr>
          <w:bCs/>
          <w:lang w:val="ru-RU"/>
        </w:rPr>
      </w:pPr>
      <w:r w:rsidRPr="00E65B09">
        <w:rPr>
          <w:bCs/>
          <w:lang w:val="en-US"/>
        </w:rPr>
        <w:t>C</w:t>
      </w:r>
      <w:r w:rsidRPr="00E65B09">
        <w:rPr>
          <w:bCs/>
          <w:lang w:val="ru-RU"/>
        </w:rPr>
        <w:t xml:space="preserve"> помощью данного запроса должна быть возможность получить список сотрудников. </w:t>
      </w:r>
    </w:p>
    <w:p w14:paraId="5F4F3B9D" w14:textId="77777777" w:rsidR="00143E13" w:rsidRPr="00E65B09" w:rsidRDefault="00143E13" w:rsidP="00143E13">
      <w:pPr>
        <w:widowControl w:val="0"/>
        <w:spacing w:line="240" w:lineRule="auto"/>
        <w:rPr>
          <w:b/>
          <w:lang w:val="ru-RU"/>
        </w:rPr>
      </w:pP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34"/>
        <w:gridCol w:w="6336"/>
      </w:tblGrid>
      <w:tr w:rsidR="00143E13" w:rsidRPr="00E65B09" w14:paraId="1755B659" w14:textId="77777777" w:rsidTr="00143E13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D651" w14:textId="77777777" w:rsidR="00143E13" w:rsidRPr="00E65B09" w:rsidRDefault="00143E13" w:rsidP="00D75FEC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6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0CAED" w14:textId="77777777" w:rsidR="00143E13" w:rsidRPr="00E65B09" w:rsidRDefault="00143E13" w:rsidP="00D75FEC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143E13" w:rsidRPr="00E65B09" w14:paraId="1EB180E4" w14:textId="77777777" w:rsidTr="00143E13">
        <w:tc>
          <w:tcPr>
            <w:tcW w:w="35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3C6A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/staff</w:t>
            </w:r>
          </w:p>
          <w:p w14:paraId="37B77E4F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GET</w:t>
            </w:r>
          </w:p>
          <w:p w14:paraId="15756156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</w:p>
          <w:p w14:paraId="5323E267" w14:textId="77777777" w:rsidR="00143E13" w:rsidRPr="00E65B09" w:rsidRDefault="00143E13" w:rsidP="00D75FEC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22B1722B" w14:textId="77777777" w:rsidR="00143E13" w:rsidRPr="00E65B09" w:rsidRDefault="00143E13" w:rsidP="00D75FEC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0C75B2EB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</w:p>
        </w:tc>
        <w:tc>
          <w:tcPr>
            <w:tcW w:w="6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85F0" w14:textId="5D32FADC" w:rsidR="00143E13" w:rsidRPr="00E65B09" w:rsidRDefault="00143E13" w:rsidP="00D75FEC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-------------------------------- Successful ----------------------------------</w:t>
            </w:r>
          </w:p>
          <w:p w14:paraId="10E8143E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200</w:t>
            </w:r>
          </w:p>
          <w:p w14:paraId="325D5003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40D3537D" w14:textId="77777777" w:rsidR="00143E13" w:rsidRPr="00E65B09" w:rsidRDefault="00143E13" w:rsidP="00D75FEC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  <w:r w:rsidRPr="00E65B09">
              <w:rPr>
                <w:lang w:val="en-US"/>
              </w:rPr>
              <w:t>{</w:t>
            </w:r>
          </w:p>
          <w:p w14:paraId="0636B86F" w14:textId="0751E693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“data”: {</w:t>
            </w:r>
          </w:p>
          <w:p w14:paraId="7C4E1B84" w14:textId="68090D4D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“items”: [</w:t>
            </w:r>
          </w:p>
          <w:p w14:paraId="5B8282B3" w14:textId="1D588593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{</w:t>
            </w:r>
          </w:p>
          <w:p w14:paraId="38DCEEA9" w14:textId="2A62CA7F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“id”: 1,</w:t>
            </w:r>
          </w:p>
          <w:p w14:paraId="0EBC96E0" w14:textId="6F43A59B" w:rsidR="00143E13" w:rsidRPr="00E65B09" w:rsidRDefault="00143E13" w:rsidP="00D75FEC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“</w:t>
            </w:r>
            <w:proofErr w:type="spellStart"/>
            <w:r w:rsidRPr="00E65B09">
              <w:rPr>
                <w:lang w:val="en-US"/>
              </w:rPr>
              <w:t>full</w:t>
            </w:r>
            <w:r w:rsidR="001E0213" w:rsidRPr="005E1817">
              <w:rPr>
                <w:lang w:val="en-US"/>
              </w:rPr>
              <w:t>_</w:t>
            </w:r>
            <w:r w:rsidRPr="00E65B09">
              <w:rPr>
                <w:lang w:val="en-US"/>
              </w:rPr>
              <w:t>name</w:t>
            </w:r>
            <w:proofErr w:type="spellEnd"/>
            <w:r w:rsidRPr="00E65B09">
              <w:rPr>
                <w:lang w:val="en-US"/>
              </w:rPr>
              <w:t>”: “Ivan Ivanov”,</w:t>
            </w:r>
          </w:p>
          <w:p w14:paraId="73F4BBCE" w14:textId="1F193745" w:rsidR="00143E13" w:rsidRPr="00E65B09" w:rsidRDefault="00143E13" w:rsidP="00D75FE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en-US"/>
              </w:rPr>
              <w:t xml:space="preserve">         </w:t>
            </w:r>
            <w:r w:rsidRPr="00E65B09">
              <w:rPr>
                <w:lang w:val="ru-RU"/>
              </w:rPr>
              <w:t>“</w:t>
            </w:r>
            <w:r w:rsidRPr="00E65B09">
              <w:rPr>
                <w:lang w:val="en-US"/>
              </w:rPr>
              <w:t>code</w:t>
            </w:r>
            <w:r w:rsidRPr="00E65B09">
              <w:rPr>
                <w:lang w:val="ru-RU"/>
              </w:rPr>
              <w:t>”: &lt;уникальный код сотрудника из 32 символов&gt;,</w:t>
            </w:r>
          </w:p>
          <w:p w14:paraId="0ED5C307" w14:textId="32B9D2D2" w:rsidR="00143E13" w:rsidRPr="00E65B09" w:rsidRDefault="00143E13" w:rsidP="00D75FE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      “</w:t>
            </w:r>
            <w:r w:rsidRPr="00E65B09">
              <w:rPr>
                <w:lang w:val="en-US"/>
              </w:rPr>
              <w:t>photo</w:t>
            </w:r>
            <w:r w:rsidRPr="00E65B09">
              <w:rPr>
                <w:lang w:val="ru-RU"/>
              </w:rPr>
              <w:t>”: &lt;прямая ссылка на фотографию&gt;</w:t>
            </w:r>
          </w:p>
          <w:p w14:paraId="39A79A51" w14:textId="360E8467" w:rsidR="00143E13" w:rsidRPr="00E65B09" w:rsidRDefault="00143E13" w:rsidP="00D75FE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    }</w:t>
            </w:r>
          </w:p>
          <w:p w14:paraId="6DD7E6CC" w14:textId="65FA2787" w:rsidR="00143E13" w:rsidRPr="00E65B09" w:rsidRDefault="00143E13" w:rsidP="00D75FE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 ]</w:t>
            </w:r>
          </w:p>
          <w:p w14:paraId="0EBE03FE" w14:textId="2CDF2317" w:rsidR="00143E13" w:rsidRPr="00E65B09" w:rsidRDefault="00143E13" w:rsidP="00D75FE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}</w:t>
            </w:r>
          </w:p>
          <w:p w14:paraId="2AABDFB2" w14:textId="77777777" w:rsidR="00143E13" w:rsidRPr="00E65B09" w:rsidRDefault="00143E13" w:rsidP="00D75FE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>}</w:t>
            </w:r>
          </w:p>
        </w:tc>
      </w:tr>
    </w:tbl>
    <w:p w14:paraId="513323B9" w14:textId="4EFD8957" w:rsidR="006177F8" w:rsidRPr="00E65B09" w:rsidRDefault="009A2A51" w:rsidP="006417B1">
      <w:pPr>
        <w:pStyle w:val="3"/>
        <w:rPr>
          <w:lang w:val="en-US"/>
        </w:rPr>
      </w:pPr>
      <w:bookmarkStart w:id="6" w:name="_Toc77964680"/>
      <w:r w:rsidRPr="00E65B09">
        <w:rPr>
          <w:lang w:val="ru-RU"/>
        </w:rPr>
        <w:lastRenderedPageBreak/>
        <w:t>Создание</w:t>
      </w:r>
      <w:r w:rsidRPr="00E65B09">
        <w:rPr>
          <w:lang w:val="en-US"/>
        </w:rPr>
        <w:t xml:space="preserve"> </w:t>
      </w:r>
      <w:r w:rsidRPr="00E65B09">
        <w:rPr>
          <w:lang w:val="ru-RU"/>
        </w:rPr>
        <w:t>точки</w:t>
      </w:r>
      <w:r w:rsidRPr="00E65B09">
        <w:rPr>
          <w:lang w:val="en-US"/>
        </w:rPr>
        <w:t xml:space="preserve"> </w:t>
      </w:r>
      <w:r w:rsidRPr="00E65B09">
        <w:rPr>
          <w:lang w:val="ru-RU"/>
        </w:rPr>
        <w:t>контроля</w:t>
      </w:r>
      <w:bookmarkEnd w:id="6"/>
    </w:p>
    <w:p w14:paraId="4EA62BCF" w14:textId="07207643" w:rsidR="003F1716" w:rsidRPr="00E65B09" w:rsidRDefault="004C6ECC" w:rsidP="003F1716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>Под точкой контроля понимается физический контроллер проверяющий прав</w:t>
      </w:r>
      <w:r w:rsidR="00354E40" w:rsidRPr="00E65B09">
        <w:rPr>
          <w:bCs/>
          <w:lang w:val="ru-RU"/>
        </w:rPr>
        <w:t>а</w:t>
      </w:r>
      <w:r w:rsidRPr="00E65B09">
        <w:rPr>
          <w:bCs/>
          <w:lang w:val="ru-RU"/>
        </w:rPr>
        <w:t xml:space="preserve"> </w:t>
      </w:r>
      <w:r w:rsidR="00354E40" w:rsidRPr="00E65B09">
        <w:rPr>
          <w:bCs/>
          <w:lang w:val="ru-RU"/>
        </w:rPr>
        <w:t>сотрудника</w:t>
      </w:r>
      <w:r w:rsidRPr="00E65B09">
        <w:rPr>
          <w:bCs/>
          <w:lang w:val="ru-RU"/>
        </w:rPr>
        <w:t xml:space="preserve"> на доступ. </w:t>
      </w:r>
      <w:r w:rsidR="006177F8" w:rsidRPr="00E65B09">
        <w:rPr>
          <w:bCs/>
          <w:lang w:val="ru-RU"/>
        </w:rPr>
        <w:t xml:space="preserve">Данный запрос должен </w:t>
      </w:r>
      <w:r w:rsidR="009A2A51" w:rsidRPr="00E65B09">
        <w:rPr>
          <w:bCs/>
          <w:lang w:val="ru-RU"/>
        </w:rPr>
        <w:t>создавать новую точку контроля в системе и возвращать информацию о ней</w:t>
      </w:r>
      <w:r w:rsidR="006177F8" w:rsidRPr="00E65B09">
        <w:rPr>
          <w:bCs/>
          <w:lang w:val="ru-RU"/>
        </w:rPr>
        <w:t>.</w:t>
      </w:r>
      <w:r w:rsidRPr="00E65B09">
        <w:rPr>
          <w:bCs/>
          <w:lang w:val="ru-RU"/>
        </w:rPr>
        <w:t xml:space="preserve"> Точка контроля может иметь родительскую точку контроля. </w:t>
      </w:r>
    </w:p>
    <w:p w14:paraId="1A3B691C" w14:textId="77777777" w:rsidR="004C6ECC" w:rsidRPr="00E65B09" w:rsidRDefault="004C6ECC" w:rsidP="006177F8">
      <w:pPr>
        <w:widowControl w:val="0"/>
        <w:spacing w:line="240" w:lineRule="auto"/>
        <w:rPr>
          <w:b/>
          <w:lang w:val="ru-RU"/>
        </w:rPr>
      </w:pP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77"/>
        <w:gridCol w:w="4493"/>
      </w:tblGrid>
      <w:tr w:rsidR="006177F8" w:rsidRPr="00E65B09" w14:paraId="165C7B28" w14:textId="77777777" w:rsidTr="0038645C">
        <w:tc>
          <w:tcPr>
            <w:tcW w:w="5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15E9" w14:textId="77777777" w:rsidR="006177F8" w:rsidRPr="00E65B09" w:rsidRDefault="006177F8" w:rsidP="002C316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50F5" w14:textId="77777777" w:rsidR="006177F8" w:rsidRPr="00E65B09" w:rsidRDefault="006177F8" w:rsidP="002C316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6177F8" w:rsidRPr="00E65B09" w14:paraId="066FD0CE" w14:textId="77777777" w:rsidTr="0038645C">
        <w:tc>
          <w:tcPr>
            <w:tcW w:w="53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123F" w14:textId="53C593FF" w:rsidR="009A2A51" w:rsidRPr="00E65B09" w:rsidRDefault="009A2A51" w:rsidP="009A2A51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/point</w:t>
            </w:r>
            <w:r w:rsidR="00BE679B" w:rsidRPr="00E65B09">
              <w:rPr>
                <w:lang w:val="en-US"/>
              </w:rPr>
              <w:t>s</w:t>
            </w:r>
          </w:p>
          <w:p w14:paraId="14D8E583" w14:textId="77777777" w:rsidR="009A2A51" w:rsidRPr="00E65B09" w:rsidRDefault="009A2A51" w:rsidP="009A2A51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POST</w:t>
            </w:r>
          </w:p>
          <w:p w14:paraId="5FE99846" w14:textId="77777777" w:rsidR="009A2A51" w:rsidRPr="00E65B09" w:rsidRDefault="009A2A51" w:rsidP="009A2A51">
            <w:pPr>
              <w:widowControl w:val="0"/>
              <w:spacing w:line="240" w:lineRule="auto"/>
              <w:rPr>
                <w:lang w:val="en-US"/>
              </w:rPr>
            </w:pPr>
          </w:p>
          <w:p w14:paraId="1F838C6C" w14:textId="77777777" w:rsidR="009A2A51" w:rsidRPr="00E65B09" w:rsidRDefault="009A2A51" w:rsidP="009A2A51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14AEE0A8" w14:textId="77777777" w:rsidR="009A2A51" w:rsidRPr="00E65B09" w:rsidRDefault="009A2A51" w:rsidP="009A2A51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 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13ED4335" w14:textId="77777777" w:rsidR="009A2A51" w:rsidRPr="00E65B09" w:rsidRDefault="009A2A51" w:rsidP="009A2A51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1038083F" w14:textId="77777777" w:rsidR="009A2A51" w:rsidRPr="00E65B09" w:rsidRDefault="009A2A51" w:rsidP="009A2A51">
            <w:pPr>
              <w:widowControl w:val="0"/>
              <w:spacing w:line="240" w:lineRule="auto"/>
              <w:rPr>
                <w:lang w:val="en-US"/>
              </w:rPr>
            </w:pPr>
          </w:p>
          <w:p w14:paraId="141D8DFE" w14:textId="77777777" w:rsidR="009A2A51" w:rsidRPr="00E65B09" w:rsidRDefault="009A2A51" w:rsidP="009A2A51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</w:p>
          <w:p w14:paraId="4CDCFA80" w14:textId="77777777" w:rsidR="009A2A51" w:rsidRPr="00E65B09" w:rsidRDefault="009A2A51" w:rsidP="009A2A51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{</w:t>
            </w:r>
          </w:p>
          <w:p w14:paraId="095B4A82" w14:textId="10F1654B" w:rsidR="006177F8" w:rsidRPr="00E65B09" w:rsidRDefault="009A2A51" w:rsidP="00A126A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“name”: “</w:t>
            </w:r>
            <w:r w:rsidRPr="00E65B09">
              <w:rPr>
                <w:lang w:val="ru-RU"/>
              </w:rPr>
              <w:t>Кластер</w:t>
            </w:r>
            <w:r w:rsidRPr="00E65B09">
              <w:rPr>
                <w:lang w:val="en-US"/>
              </w:rPr>
              <w:t xml:space="preserve"> A”</w:t>
            </w:r>
            <w:r w:rsidR="00E511FB" w:rsidRPr="00E65B09">
              <w:rPr>
                <w:lang w:val="en-US"/>
              </w:rPr>
              <w:t>,</w:t>
            </w:r>
          </w:p>
          <w:p w14:paraId="17C7A612" w14:textId="26A16C14" w:rsidR="00E511FB" w:rsidRPr="00E65B09" w:rsidRDefault="00E511FB" w:rsidP="00A126A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“parent”: 1 </w:t>
            </w:r>
          </w:p>
          <w:p w14:paraId="703D1E24" w14:textId="77777777" w:rsidR="009A2A51" w:rsidRPr="00E65B09" w:rsidRDefault="009A2A51" w:rsidP="009A2A51">
            <w:pPr>
              <w:widowControl w:val="0"/>
              <w:rPr>
                <w:lang w:val="ru-RU"/>
              </w:rPr>
            </w:pPr>
            <w:r w:rsidRPr="00E65B09">
              <w:rPr>
                <w:lang w:val="ru-RU"/>
              </w:rPr>
              <w:t>}</w:t>
            </w:r>
          </w:p>
          <w:p w14:paraId="490A0764" w14:textId="77777777" w:rsidR="00683F0F" w:rsidRPr="00E65B09" w:rsidRDefault="00683F0F" w:rsidP="009A2A51">
            <w:pPr>
              <w:widowControl w:val="0"/>
              <w:rPr>
                <w:lang w:val="ru-RU"/>
              </w:rPr>
            </w:pPr>
          </w:p>
          <w:p w14:paraId="5E7FCA1E" w14:textId="77777777" w:rsidR="00683F0F" w:rsidRPr="00E65B09" w:rsidRDefault="00683F0F" w:rsidP="009A2A51">
            <w:pPr>
              <w:widowControl w:val="0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name</w:t>
            </w:r>
            <w:r w:rsidRPr="00E65B09">
              <w:rPr>
                <w:lang w:val="ru-RU"/>
              </w:rPr>
              <w:t xml:space="preserve"> – обязательный параметр</w:t>
            </w:r>
          </w:p>
          <w:p w14:paraId="541C3F77" w14:textId="0014B318" w:rsidR="00E511FB" w:rsidRPr="00E65B09" w:rsidRDefault="00E511FB" w:rsidP="009A2A51">
            <w:pPr>
              <w:widowControl w:val="0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parent</w:t>
            </w:r>
            <w:r w:rsidRPr="00E65B09">
              <w:rPr>
                <w:lang w:val="ru-RU"/>
              </w:rPr>
              <w:t xml:space="preserve"> </w:t>
            </w:r>
            <w:r w:rsidRPr="00E65B09">
              <w:rPr>
                <w:lang w:val="ru-RU"/>
              </w:rPr>
              <w:softHyphen/>
              <w:t xml:space="preserve">– </w:t>
            </w:r>
            <w:r w:rsidR="004C6ECC" w:rsidRPr="00E65B09">
              <w:rPr>
                <w:lang w:val="ru-RU"/>
              </w:rPr>
              <w:t xml:space="preserve">не </w:t>
            </w:r>
            <w:r w:rsidRPr="00E65B09">
              <w:rPr>
                <w:lang w:val="ru-RU"/>
              </w:rPr>
              <w:t>обязательный параметр, идентификатор существующей точки контроля</w:t>
            </w:r>
          </w:p>
        </w:tc>
        <w:tc>
          <w:tcPr>
            <w:tcW w:w="4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89FA" w14:textId="040EF70E" w:rsidR="006177F8" w:rsidRPr="00E65B09" w:rsidRDefault="006177F8" w:rsidP="002C316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-------------------- Successful ---------------------</w:t>
            </w:r>
          </w:p>
          <w:p w14:paraId="67A91C2D" w14:textId="7716DCD4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</w:t>
            </w:r>
            <w:r w:rsidR="00D75FEC" w:rsidRPr="00E65B09">
              <w:rPr>
                <w:lang w:val="en-US"/>
              </w:rPr>
              <w:t>1</w:t>
            </w:r>
          </w:p>
          <w:p w14:paraId="5DAADAD0" w14:textId="77777777" w:rsidR="006177F8" w:rsidRPr="00E65B09" w:rsidRDefault="006177F8" w:rsidP="002C316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5AA0F18A" w14:textId="5C022CD2" w:rsidR="006177F8" w:rsidRPr="00E65B09" w:rsidRDefault="006177F8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6B5F2DD9" w14:textId="1F647709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“data”: {</w:t>
            </w:r>
          </w:p>
          <w:p w14:paraId="6C37596D" w14:textId="4BBBEC4B" w:rsidR="009A2A51" w:rsidRPr="00E65B09" w:rsidRDefault="009A2A51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“id”: 2,</w:t>
            </w:r>
          </w:p>
          <w:p w14:paraId="224CED81" w14:textId="700E1E0C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“name”: “</w:t>
            </w:r>
            <w:r w:rsidR="009A2A51" w:rsidRPr="00E65B09">
              <w:rPr>
                <w:lang w:val="ru-RU"/>
              </w:rPr>
              <w:t>Кластер</w:t>
            </w:r>
            <w:r w:rsidR="009A2A51" w:rsidRPr="00E65B09">
              <w:rPr>
                <w:lang w:val="en-US"/>
              </w:rPr>
              <w:t xml:space="preserve"> </w:t>
            </w:r>
            <w:r w:rsidR="009A2A51" w:rsidRPr="00E65B09">
              <w:rPr>
                <w:lang w:val="ru-RU"/>
              </w:rPr>
              <w:t>А</w:t>
            </w:r>
            <w:r w:rsidRPr="00E65B09">
              <w:rPr>
                <w:lang w:val="en-US"/>
              </w:rPr>
              <w:t>”</w:t>
            </w:r>
            <w:r w:rsidR="00B34828" w:rsidRPr="00E65B09">
              <w:rPr>
                <w:lang w:val="en-US"/>
              </w:rPr>
              <w:t>,</w:t>
            </w:r>
          </w:p>
          <w:p w14:paraId="68A3AB37" w14:textId="4EF2CB00" w:rsidR="00B34828" w:rsidRPr="00E65B09" w:rsidRDefault="00B3482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“parent”:</w:t>
            </w:r>
            <w:r w:rsidR="00D75FEC" w:rsidRPr="00E65B09">
              <w:rPr>
                <w:lang w:val="en-US"/>
              </w:rPr>
              <w:t xml:space="preserve"> &lt;id / null&gt;</w:t>
            </w:r>
            <w:r w:rsidRPr="00E65B09">
              <w:rPr>
                <w:lang w:val="en-US"/>
              </w:rPr>
              <w:t>,</w:t>
            </w:r>
          </w:p>
          <w:p w14:paraId="31D28367" w14:textId="77777777" w:rsidR="006177F8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077C4D16" w14:textId="291FF28D" w:rsidR="00566747" w:rsidRPr="00E65B09" w:rsidRDefault="006177F8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  <w:p w14:paraId="6CB6803C" w14:textId="77777777" w:rsidR="00540F57" w:rsidRPr="00E65B09" w:rsidRDefault="00540F57" w:rsidP="00540F57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 Validation error ----------------</w:t>
            </w:r>
          </w:p>
          <w:p w14:paraId="30626593" w14:textId="77777777" w:rsidR="00540F57" w:rsidRPr="00E65B09" w:rsidRDefault="00540F57" w:rsidP="00540F57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422</w:t>
            </w:r>
          </w:p>
          <w:p w14:paraId="49DF81E8" w14:textId="77777777" w:rsidR="00540F57" w:rsidRPr="00E65B09" w:rsidRDefault="00540F57" w:rsidP="00540F57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4FA1F963" w14:textId="3F61E1CB" w:rsidR="00540F57" w:rsidRPr="00E65B09" w:rsidRDefault="00540F57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13E93A9C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757A3EDF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422,</w:t>
            </w:r>
          </w:p>
          <w:p w14:paraId="6DCAE6CC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“Validation error”,</w:t>
            </w:r>
          </w:p>
          <w:p w14:paraId="1C050EA2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“errors”: {</w:t>
            </w:r>
          </w:p>
          <w:p w14:paraId="090F0D55" w14:textId="520E1AFF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&lt;key&gt;: &lt;</w:t>
            </w:r>
            <w:r w:rsidR="00296695" w:rsidRPr="00E65B09">
              <w:rPr>
                <w:lang w:val="en-US"/>
              </w:rPr>
              <w:t>error message</w:t>
            </w:r>
            <w:r w:rsidRPr="00E65B09">
              <w:rPr>
                <w:lang w:val="en-US"/>
              </w:rPr>
              <w:t>&gt;</w:t>
            </w:r>
          </w:p>
          <w:p w14:paraId="217F3D5D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}</w:t>
            </w:r>
          </w:p>
          <w:p w14:paraId="2961D734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527FA87E" w14:textId="2090C885" w:rsidR="00566747" w:rsidRPr="00E65B09" w:rsidRDefault="00540F57" w:rsidP="00A722C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5B4BB46B" w14:textId="77777777" w:rsidR="00534629" w:rsidRPr="00E65B09" w:rsidRDefault="00534629">
      <w:pPr>
        <w:rPr>
          <w:color w:val="434343"/>
          <w:sz w:val="28"/>
          <w:szCs w:val="28"/>
          <w:lang w:val="ru-RU"/>
        </w:rPr>
      </w:pPr>
      <w:r w:rsidRPr="00E65B09">
        <w:rPr>
          <w:lang w:val="ru-RU"/>
        </w:rPr>
        <w:br w:type="page"/>
      </w:r>
    </w:p>
    <w:p w14:paraId="062740BC" w14:textId="21C36B73" w:rsidR="00A126AA" w:rsidRPr="00E65B09" w:rsidRDefault="00A126AA" w:rsidP="00A126AA">
      <w:pPr>
        <w:pStyle w:val="3"/>
        <w:rPr>
          <w:lang w:val="ru-RU"/>
        </w:rPr>
      </w:pPr>
      <w:bookmarkStart w:id="7" w:name="_Toc77964681"/>
      <w:r w:rsidRPr="00E65B09">
        <w:rPr>
          <w:lang w:val="ru-RU"/>
        </w:rPr>
        <w:lastRenderedPageBreak/>
        <w:t>Список точек контроля</w:t>
      </w:r>
      <w:bookmarkEnd w:id="7"/>
    </w:p>
    <w:p w14:paraId="2AEB3162" w14:textId="209478BA" w:rsidR="00A126AA" w:rsidRPr="00E65B09" w:rsidRDefault="00A126AA" w:rsidP="00A126AA">
      <w:pPr>
        <w:widowControl w:val="0"/>
        <w:spacing w:line="240" w:lineRule="auto"/>
        <w:rPr>
          <w:bCs/>
          <w:lang w:val="ru-RU"/>
        </w:rPr>
      </w:pPr>
      <w:r w:rsidRPr="00E65B09">
        <w:rPr>
          <w:bCs/>
          <w:lang w:val="ru-RU"/>
        </w:rPr>
        <w:t xml:space="preserve">Данный запрос должен возвращать все точки доступа </w:t>
      </w:r>
      <w:r w:rsidR="008318ED" w:rsidRPr="00E65B09">
        <w:rPr>
          <w:bCs/>
          <w:lang w:val="ru-RU"/>
        </w:rPr>
        <w:t>во вложенном виде.</w:t>
      </w:r>
    </w:p>
    <w:p w14:paraId="1BD24236" w14:textId="77777777" w:rsidR="00A126AA" w:rsidRPr="00E65B09" w:rsidRDefault="00A126AA" w:rsidP="00A126AA">
      <w:pPr>
        <w:widowControl w:val="0"/>
        <w:spacing w:line="240" w:lineRule="auto"/>
        <w:rPr>
          <w:b/>
          <w:lang w:val="ru-RU"/>
        </w:rPr>
      </w:pP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5310"/>
      </w:tblGrid>
      <w:tr w:rsidR="00A126AA" w:rsidRPr="00E65B09" w14:paraId="45779D23" w14:textId="77777777" w:rsidTr="005C7E0A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E1A3" w14:textId="77777777" w:rsidR="00A126AA" w:rsidRPr="00E65B09" w:rsidRDefault="00A126AA" w:rsidP="005C7E0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72A1E" w14:textId="77777777" w:rsidR="00A126AA" w:rsidRPr="00E65B09" w:rsidRDefault="00A126AA" w:rsidP="005C7E0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A126AA" w:rsidRPr="00E65B09" w14:paraId="37223E24" w14:textId="77777777" w:rsidTr="005C7E0A"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41232" w14:textId="5DCB747A" w:rsidR="00A126AA" w:rsidRPr="00E65B09" w:rsidRDefault="00A126AA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URL: </w:t>
            </w:r>
            <w:r w:rsidRPr="00E65B09">
              <w:rPr>
                <w:lang w:val="en-US"/>
              </w:rPr>
              <w:t>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/point</w:t>
            </w:r>
            <w:r w:rsidR="00BE679B" w:rsidRPr="00E65B09">
              <w:rPr>
                <w:lang w:val="en-US"/>
              </w:rPr>
              <w:t>s</w:t>
            </w:r>
          </w:p>
          <w:p w14:paraId="1ACAD0C6" w14:textId="77777777" w:rsidR="00A126AA" w:rsidRPr="00E65B09" w:rsidRDefault="00A126AA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Method: </w:t>
            </w:r>
            <w:r w:rsidRPr="00E65B09">
              <w:rPr>
                <w:lang w:val="en-US"/>
              </w:rPr>
              <w:t xml:space="preserve">GET </w:t>
            </w:r>
          </w:p>
          <w:p w14:paraId="71B7EFC7" w14:textId="77777777" w:rsidR="00A126AA" w:rsidRPr="00E65B09" w:rsidRDefault="00A126AA" w:rsidP="005C7E0A">
            <w:pPr>
              <w:widowControl w:val="0"/>
              <w:rPr>
                <w:lang w:val="en-US"/>
              </w:rPr>
            </w:pPr>
          </w:p>
          <w:p w14:paraId="387699CF" w14:textId="77777777" w:rsidR="00A126AA" w:rsidRPr="00E65B09" w:rsidRDefault="00A126AA" w:rsidP="005C7E0A">
            <w:pPr>
              <w:widowControl w:val="0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>Headers:</w:t>
            </w:r>
          </w:p>
          <w:p w14:paraId="38F75F0F" w14:textId="77777777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05069985" w14:textId="77777777" w:rsidR="00A126AA" w:rsidRPr="00E65B09" w:rsidRDefault="00A126AA" w:rsidP="005C7E0A">
            <w:pPr>
              <w:widowControl w:val="0"/>
              <w:rPr>
                <w:lang w:val="en-US"/>
              </w:rPr>
            </w:pP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3956" w14:textId="77777777" w:rsidR="00A126AA" w:rsidRPr="00E65B09" w:rsidRDefault="00A126AA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------------------------- Successful --------------------------</w:t>
            </w:r>
          </w:p>
          <w:p w14:paraId="46709705" w14:textId="77777777" w:rsidR="00A126AA" w:rsidRPr="00E65B09" w:rsidRDefault="00A126AA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200</w:t>
            </w:r>
          </w:p>
          <w:p w14:paraId="685E818A" w14:textId="77777777" w:rsidR="00A126AA" w:rsidRPr="00E65B09" w:rsidRDefault="00A126AA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6CC551F9" w14:textId="27512055" w:rsidR="00A126AA" w:rsidRPr="00E65B09" w:rsidRDefault="00A126AA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68E6A5C1" w14:textId="2D1B70F8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>“data”: {</w:t>
            </w:r>
          </w:p>
          <w:p w14:paraId="7371D752" w14:textId="77777777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“items”: [</w:t>
            </w:r>
          </w:p>
          <w:p w14:paraId="715E4871" w14:textId="1B20F225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</w:t>
            </w:r>
            <w:r w:rsidR="0038645C" w:rsidRPr="00E65B09">
              <w:rPr>
                <w:lang w:val="en-US"/>
              </w:rPr>
              <w:t xml:space="preserve">  </w:t>
            </w:r>
            <w:r w:rsidRPr="00E65B09">
              <w:rPr>
                <w:lang w:val="en-US"/>
              </w:rPr>
              <w:t>{</w:t>
            </w:r>
          </w:p>
          <w:p w14:paraId="490E075E" w14:textId="55165F53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</w:t>
            </w:r>
            <w:r w:rsidR="0038645C" w:rsidRPr="00E65B09">
              <w:rPr>
                <w:lang w:val="en-US"/>
              </w:rPr>
              <w:t xml:space="preserve">  </w:t>
            </w:r>
            <w:r w:rsidRPr="00E65B09">
              <w:rPr>
                <w:lang w:val="en-US"/>
              </w:rPr>
              <w:t xml:space="preserve">  “id”: 1,</w:t>
            </w:r>
          </w:p>
          <w:p w14:paraId="3A3D85C7" w14:textId="4FC1E302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</w:t>
            </w:r>
            <w:r w:rsidR="0038645C" w:rsidRPr="00E65B09">
              <w:rPr>
                <w:lang w:val="en-US"/>
              </w:rPr>
              <w:t xml:space="preserve">  </w:t>
            </w:r>
            <w:r w:rsidRPr="00E65B09">
              <w:rPr>
                <w:lang w:val="en-US"/>
              </w:rPr>
              <w:t>“name”: “</w:t>
            </w:r>
            <w:r w:rsidR="006A2CE4" w:rsidRPr="00E65B09">
              <w:rPr>
                <w:lang w:val="en-US"/>
              </w:rPr>
              <w:t xml:space="preserve">House </w:t>
            </w:r>
            <w:r w:rsidRPr="00E65B09">
              <w:rPr>
                <w:lang w:val="en-US"/>
              </w:rPr>
              <w:t>1”</w:t>
            </w:r>
            <w:r w:rsidR="00E511FB" w:rsidRPr="00E65B09">
              <w:rPr>
                <w:lang w:val="en-US"/>
              </w:rPr>
              <w:t>,</w:t>
            </w:r>
          </w:p>
          <w:p w14:paraId="29911191" w14:textId="25C038BF" w:rsidR="00E511FB" w:rsidRPr="00E65B09" w:rsidRDefault="00E511FB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</w:t>
            </w:r>
            <w:r w:rsidR="0038645C" w:rsidRPr="00E65B09">
              <w:rPr>
                <w:lang w:val="en-US"/>
              </w:rPr>
              <w:t xml:space="preserve">  </w:t>
            </w:r>
            <w:r w:rsidRPr="00E65B09">
              <w:rPr>
                <w:lang w:val="en-US"/>
              </w:rPr>
              <w:t>“points”: [</w:t>
            </w:r>
          </w:p>
          <w:p w14:paraId="35ECEA85" w14:textId="5A4DCC5B" w:rsidR="00E511FB" w:rsidRPr="00E65B09" w:rsidRDefault="00E511FB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</w:t>
            </w:r>
            <w:r w:rsidR="0038645C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{</w:t>
            </w:r>
          </w:p>
          <w:p w14:paraId="5CEDC090" w14:textId="7B71DDB8" w:rsidR="00E511FB" w:rsidRPr="00E65B09" w:rsidRDefault="00E511FB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</w:t>
            </w:r>
            <w:r w:rsidR="0038645C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>“id”: 2,</w:t>
            </w:r>
          </w:p>
          <w:p w14:paraId="280142C2" w14:textId="5A53E809" w:rsidR="00E511FB" w:rsidRPr="00E65B09" w:rsidRDefault="00E511FB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</w:t>
            </w:r>
            <w:r w:rsidR="0038645C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“name”: “</w:t>
            </w:r>
            <w:r w:rsidR="006A2CE4" w:rsidRPr="00E65B09">
              <w:rPr>
                <w:lang w:val="en-US"/>
              </w:rPr>
              <w:t>Office</w:t>
            </w:r>
            <w:r w:rsidRPr="00E65B09">
              <w:rPr>
                <w:lang w:val="en-US"/>
              </w:rPr>
              <w:t xml:space="preserve"> 1”</w:t>
            </w:r>
            <w:r w:rsidR="00291D98" w:rsidRPr="00E65B09">
              <w:rPr>
                <w:lang w:val="en-US"/>
              </w:rPr>
              <w:t>,</w:t>
            </w:r>
          </w:p>
          <w:p w14:paraId="63612873" w14:textId="5FF9756A" w:rsidR="00291D98" w:rsidRPr="00E65B09" w:rsidRDefault="00291D98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>“points”: []</w:t>
            </w:r>
          </w:p>
          <w:p w14:paraId="002AC406" w14:textId="3995448E" w:rsidR="00E511FB" w:rsidRPr="00E65B09" w:rsidRDefault="00E511FB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</w:t>
            </w:r>
            <w:r w:rsidR="0038645C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},</w:t>
            </w:r>
          </w:p>
          <w:p w14:paraId="2EFEC7C1" w14:textId="2E73C624" w:rsidR="00E511FB" w:rsidRPr="00E65B09" w:rsidRDefault="00E511FB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</w:t>
            </w:r>
            <w:r w:rsidR="0038645C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{</w:t>
            </w:r>
          </w:p>
          <w:p w14:paraId="7F420902" w14:textId="001A3CAD" w:rsidR="00E511FB" w:rsidRPr="00E65B09" w:rsidRDefault="00E511FB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</w:t>
            </w:r>
            <w:r w:rsidR="0038645C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“id”: 4,</w:t>
            </w:r>
          </w:p>
          <w:p w14:paraId="23608006" w14:textId="0996722C" w:rsidR="00E511FB" w:rsidRPr="00E65B09" w:rsidRDefault="00E511FB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</w:t>
            </w:r>
            <w:r w:rsidR="0038645C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>“name”: “</w:t>
            </w:r>
            <w:r w:rsidR="006A2CE4" w:rsidRPr="00E65B09">
              <w:rPr>
                <w:lang w:val="en-US"/>
              </w:rPr>
              <w:t xml:space="preserve">Office </w:t>
            </w:r>
            <w:r w:rsidRPr="00E65B09">
              <w:rPr>
                <w:lang w:val="en-US"/>
              </w:rPr>
              <w:t>2”</w:t>
            </w:r>
            <w:r w:rsidR="00291D98" w:rsidRPr="00E65B09">
              <w:rPr>
                <w:lang w:val="en-US"/>
              </w:rPr>
              <w:t>,</w:t>
            </w:r>
          </w:p>
          <w:p w14:paraId="78CEA304" w14:textId="6BA6B3BC" w:rsidR="00291D98" w:rsidRPr="00E65B09" w:rsidRDefault="00291D98" w:rsidP="00291D98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“points”: [                            </w:t>
            </w:r>
          </w:p>
          <w:p w14:paraId="2A50D35B" w14:textId="574237AD" w:rsidR="00291D98" w:rsidRPr="00E65B09" w:rsidRDefault="00291D98" w:rsidP="00291D98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{</w:t>
            </w:r>
          </w:p>
          <w:p w14:paraId="79C90A1E" w14:textId="28B7C8EC" w:rsidR="00291D98" w:rsidRPr="00E65B09" w:rsidRDefault="00291D98" w:rsidP="00291D98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   “id”: </w:t>
            </w:r>
            <w:r w:rsidR="008318ED" w:rsidRPr="00E65B09">
              <w:rPr>
                <w:lang w:val="en-US"/>
              </w:rPr>
              <w:t>5</w:t>
            </w:r>
            <w:r w:rsidRPr="00E65B09">
              <w:rPr>
                <w:lang w:val="en-US"/>
              </w:rPr>
              <w:t>,</w:t>
            </w:r>
          </w:p>
          <w:p w14:paraId="3D7D4516" w14:textId="225EC4FC" w:rsidR="00291D98" w:rsidRPr="00E65B09" w:rsidRDefault="00291D98" w:rsidP="00291D98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 “name”: “</w:t>
            </w:r>
            <w:r w:rsidR="006A2CE4" w:rsidRPr="00E65B09">
              <w:rPr>
                <w:lang w:val="en-US"/>
              </w:rPr>
              <w:t>Chief office</w:t>
            </w:r>
            <w:r w:rsidRPr="00E65B09">
              <w:rPr>
                <w:lang w:val="en-US"/>
              </w:rPr>
              <w:t xml:space="preserve">”, </w:t>
            </w:r>
          </w:p>
          <w:p w14:paraId="30962CB7" w14:textId="2DA3C340" w:rsidR="00291D98" w:rsidRPr="00E65B09" w:rsidRDefault="00291D98" w:rsidP="00291D98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   “points”: []</w:t>
            </w:r>
          </w:p>
          <w:p w14:paraId="3838AE89" w14:textId="7E864CF5" w:rsidR="00291D98" w:rsidRPr="00E65B09" w:rsidRDefault="00291D98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  }</w:t>
            </w:r>
          </w:p>
          <w:p w14:paraId="7E13650C" w14:textId="6D1199B2" w:rsidR="00291D98" w:rsidRPr="00E65B09" w:rsidRDefault="00291D98" w:rsidP="00E511FB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</w:t>
            </w:r>
            <w:r w:rsidR="006A2CE4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 xml:space="preserve">   ]</w:t>
            </w:r>
          </w:p>
          <w:p w14:paraId="531385BF" w14:textId="2134A55E" w:rsidR="00E511FB" w:rsidRPr="00E65B09" w:rsidRDefault="00E511FB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</w:t>
            </w:r>
            <w:r w:rsidR="0038645C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>}</w:t>
            </w:r>
          </w:p>
          <w:p w14:paraId="2322B9AB" w14:textId="435545DA" w:rsidR="00E511FB" w:rsidRPr="00E65B09" w:rsidRDefault="00E511FB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</w:t>
            </w:r>
            <w:r w:rsidR="0038645C" w:rsidRPr="00E65B09">
              <w:rPr>
                <w:lang w:val="en-US"/>
              </w:rPr>
              <w:t xml:space="preserve">  </w:t>
            </w:r>
            <w:r w:rsidRPr="00E65B09">
              <w:rPr>
                <w:lang w:val="en-US"/>
              </w:rPr>
              <w:t>]</w:t>
            </w:r>
          </w:p>
          <w:p w14:paraId="6541FAF5" w14:textId="5C1A5395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</w:t>
            </w:r>
            <w:r w:rsidR="0038645C" w:rsidRPr="00E65B09">
              <w:rPr>
                <w:lang w:val="en-US"/>
              </w:rPr>
              <w:t xml:space="preserve">  </w:t>
            </w:r>
            <w:r w:rsidRPr="00E65B09">
              <w:rPr>
                <w:lang w:val="en-US"/>
              </w:rPr>
              <w:t>}</w:t>
            </w:r>
            <w:r w:rsidR="006A2CE4" w:rsidRPr="00E65B09">
              <w:rPr>
                <w:lang w:val="en-US"/>
              </w:rPr>
              <w:t>,</w:t>
            </w:r>
          </w:p>
          <w:p w14:paraId="611A2BE7" w14:textId="2BA28EB3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{</w:t>
            </w:r>
          </w:p>
          <w:p w14:paraId="441339D3" w14:textId="4E65E997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“id”: 6,</w:t>
            </w:r>
          </w:p>
          <w:p w14:paraId="309E25A0" w14:textId="6732CDB5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“name”: “House 2”,</w:t>
            </w:r>
          </w:p>
          <w:p w14:paraId="3E163A06" w14:textId="77777777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“points”: [</w:t>
            </w:r>
          </w:p>
          <w:p w14:paraId="75BCDC48" w14:textId="49C5F735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{</w:t>
            </w:r>
          </w:p>
          <w:p w14:paraId="695BA9C5" w14:textId="63BB21B3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   “id”: 7,</w:t>
            </w:r>
          </w:p>
          <w:p w14:paraId="7C8CCEE4" w14:textId="1D08C598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   “name”: “Office”,</w:t>
            </w:r>
          </w:p>
          <w:p w14:paraId="40EA0959" w14:textId="74910B78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     “points”: []</w:t>
            </w:r>
          </w:p>
          <w:p w14:paraId="5001C824" w14:textId="4AA980B3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 }</w:t>
            </w:r>
          </w:p>
          <w:p w14:paraId="6F67F3CD" w14:textId="77777777" w:rsidR="006A2CE4" w:rsidRPr="00E65B09" w:rsidRDefault="006A2CE4" w:rsidP="006A2CE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]</w:t>
            </w:r>
          </w:p>
          <w:p w14:paraId="79057303" w14:textId="264B974E" w:rsidR="006A2CE4" w:rsidRPr="00E65B09" w:rsidRDefault="006A2CE4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}</w:t>
            </w:r>
          </w:p>
          <w:p w14:paraId="2F4576C6" w14:textId="23B448D8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</w:t>
            </w:r>
            <w:r w:rsidR="00566747" w:rsidRPr="00E65B09">
              <w:rPr>
                <w:lang w:val="en-US"/>
              </w:rPr>
              <w:t xml:space="preserve"> </w:t>
            </w:r>
            <w:r w:rsidRPr="00E65B09">
              <w:rPr>
                <w:lang w:val="en-US"/>
              </w:rPr>
              <w:t>]</w:t>
            </w:r>
          </w:p>
          <w:p w14:paraId="16EA67BE" w14:textId="77777777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797275E8" w14:textId="0C8604E7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0DAFBE12" w14:textId="77550263" w:rsidR="00A126AA" w:rsidRPr="00E65B09" w:rsidRDefault="00A126AA" w:rsidP="00A126AA">
      <w:pPr>
        <w:pStyle w:val="3"/>
        <w:rPr>
          <w:lang w:val="ru-RU"/>
        </w:rPr>
      </w:pPr>
      <w:bookmarkStart w:id="8" w:name="_Toc77964682"/>
      <w:r w:rsidRPr="00E65B09">
        <w:rPr>
          <w:lang w:val="ru-RU"/>
        </w:rPr>
        <w:t>Создание группы доступа</w:t>
      </w:r>
      <w:bookmarkEnd w:id="8"/>
    </w:p>
    <w:p w14:paraId="2A1B736F" w14:textId="5A3983F0" w:rsidR="00A126AA" w:rsidRPr="00E65B09" w:rsidRDefault="00A126AA" w:rsidP="00A126AA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Группа доступа – это группа, которая объединяет </w:t>
      </w:r>
      <w:r w:rsidR="00FB397D" w:rsidRPr="00E65B09">
        <w:rPr>
          <w:bCs/>
          <w:lang w:val="ru-RU"/>
        </w:rPr>
        <w:t>сотрудников</w:t>
      </w:r>
      <w:r w:rsidRPr="00E65B09">
        <w:rPr>
          <w:bCs/>
          <w:lang w:val="ru-RU"/>
        </w:rPr>
        <w:t xml:space="preserve"> и позволяет предоставить доступ к точк</w:t>
      </w:r>
      <w:r w:rsidR="008318ED" w:rsidRPr="00E65B09">
        <w:rPr>
          <w:bCs/>
          <w:lang w:val="ru-RU"/>
        </w:rPr>
        <w:t>ам</w:t>
      </w:r>
      <w:r w:rsidRPr="00E65B09">
        <w:rPr>
          <w:bCs/>
          <w:lang w:val="ru-RU"/>
        </w:rPr>
        <w:t xml:space="preserve"> контроля сразу для всех членов группы.</w:t>
      </w:r>
    </w:p>
    <w:p w14:paraId="3FF5C757" w14:textId="77777777" w:rsidR="008318ED" w:rsidRPr="00E65B09" w:rsidRDefault="008318ED" w:rsidP="00A126AA">
      <w:pPr>
        <w:widowControl w:val="0"/>
        <w:jc w:val="both"/>
        <w:rPr>
          <w:bCs/>
          <w:lang w:val="ru-RU"/>
        </w:rPr>
      </w:pPr>
    </w:p>
    <w:p w14:paraId="7A283A52" w14:textId="398D40EC" w:rsidR="00A126AA" w:rsidRPr="00E65B09" w:rsidRDefault="00A126AA" w:rsidP="00FB590D">
      <w:pPr>
        <w:widowControl w:val="0"/>
        <w:spacing w:line="360" w:lineRule="auto"/>
        <w:jc w:val="both"/>
        <w:rPr>
          <w:bCs/>
          <w:lang w:val="ru-RU"/>
        </w:rPr>
      </w:pPr>
      <w:r w:rsidRPr="00E65B09">
        <w:rPr>
          <w:bCs/>
          <w:lang w:val="ru-RU"/>
        </w:rPr>
        <w:t>Данный запрос должен создавать новую группу доступа и возвращать информацию о ней.</w:t>
      </w: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5"/>
        <w:gridCol w:w="4635"/>
      </w:tblGrid>
      <w:tr w:rsidR="008318ED" w:rsidRPr="00E65B09" w14:paraId="7BE06391" w14:textId="05DBEF4F" w:rsidTr="008318ED">
        <w:trPr>
          <w:trHeight w:val="134"/>
        </w:trPr>
        <w:tc>
          <w:tcPr>
            <w:tcW w:w="5235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7BC1" w14:textId="4F8AAB8D" w:rsidR="008318ED" w:rsidRPr="00E65B09" w:rsidRDefault="008318ED" w:rsidP="005C7E0A">
            <w:pPr>
              <w:widowControl w:val="0"/>
              <w:spacing w:line="240" w:lineRule="auto"/>
            </w:pPr>
            <w:proofErr w:type="spellStart"/>
            <w:r w:rsidRPr="00E65B09">
              <w:lastRenderedPageBreak/>
              <w:t>Request</w:t>
            </w:r>
            <w:proofErr w:type="spellEnd"/>
          </w:p>
        </w:tc>
        <w:tc>
          <w:tcPr>
            <w:tcW w:w="4635" w:type="dxa"/>
            <w:tcBorders>
              <w:left w:val="single" w:sz="4" w:space="0" w:color="auto"/>
            </w:tcBorders>
            <w:shd w:val="clear" w:color="auto" w:fill="auto"/>
          </w:tcPr>
          <w:p w14:paraId="617850CF" w14:textId="7F613E48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Response</w:t>
            </w:r>
          </w:p>
        </w:tc>
      </w:tr>
      <w:tr w:rsidR="00A126AA" w:rsidRPr="00E65B09" w14:paraId="6C746FAC" w14:textId="77777777" w:rsidTr="008318ED">
        <w:tc>
          <w:tcPr>
            <w:tcW w:w="5235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A450" w14:textId="61405A2A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/group</w:t>
            </w:r>
            <w:r w:rsidR="00BE679B" w:rsidRPr="00E65B09">
              <w:rPr>
                <w:lang w:val="en-US"/>
              </w:rPr>
              <w:t>s</w:t>
            </w:r>
          </w:p>
          <w:p w14:paraId="74E73510" w14:textId="1A21C5EF" w:rsidR="00A126AA" w:rsidRPr="00E65B09" w:rsidRDefault="00A126AA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POST</w:t>
            </w:r>
          </w:p>
          <w:p w14:paraId="64EB9C13" w14:textId="6903E6A4" w:rsidR="00A126AA" w:rsidRPr="00E65B09" w:rsidRDefault="00A126AA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  <w:r w:rsidR="008318ED" w:rsidRPr="00E65B09">
              <w:rPr>
                <w:b/>
                <w:lang w:val="en-US"/>
              </w:rPr>
              <w:t>:</w:t>
            </w:r>
          </w:p>
          <w:p w14:paraId="3DCF6915" w14:textId="77777777" w:rsidR="00A126AA" w:rsidRPr="00E65B09" w:rsidRDefault="00A126AA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 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49A879D8" w14:textId="77777777" w:rsidR="00683F0F" w:rsidRPr="00E65B09" w:rsidRDefault="00A126AA" w:rsidP="00FB590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76987455" w14:textId="77777777" w:rsidR="008318ED" w:rsidRPr="00E65B09" w:rsidRDefault="008318ED" w:rsidP="008318ED">
            <w:pPr>
              <w:widowControl w:val="0"/>
              <w:spacing w:line="240" w:lineRule="auto"/>
              <w:rPr>
                <w:b/>
                <w:lang w:val="en-US"/>
              </w:rPr>
            </w:pPr>
          </w:p>
          <w:p w14:paraId="2E2184FE" w14:textId="55B407B4" w:rsidR="008318ED" w:rsidRPr="00E65B09" w:rsidRDefault="008318ED" w:rsidP="008318ED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lang w:val="en-US"/>
              </w:rPr>
              <w:t>Body</w:t>
            </w:r>
            <w:r w:rsidRPr="00E65B09">
              <w:rPr>
                <w:b/>
                <w:lang w:val="ru-RU"/>
              </w:rPr>
              <w:t xml:space="preserve">: </w:t>
            </w:r>
            <w:r w:rsidRPr="00E65B09">
              <w:rPr>
                <w:lang w:val="ru-RU"/>
              </w:rPr>
              <w:t>{</w:t>
            </w:r>
          </w:p>
          <w:p w14:paraId="56F7DDF6" w14:textId="55DAED4F" w:rsidR="008318ED" w:rsidRPr="00E65B09" w:rsidRDefault="008318ED" w:rsidP="008318ED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 “</w:t>
            </w:r>
            <w:r w:rsidRPr="00E65B09">
              <w:rPr>
                <w:lang w:val="en-US"/>
              </w:rPr>
              <w:t>name</w:t>
            </w:r>
            <w:r w:rsidRPr="00E65B09">
              <w:rPr>
                <w:lang w:val="ru-RU"/>
              </w:rPr>
              <w:t>”: “</w:t>
            </w:r>
            <w:r w:rsidR="00361FD3" w:rsidRPr="00E65B09">
              <w:rPr>
                <w:lang w:val="en-US"/>
              </w:rPr>
              <w:t>Security</w:t>
            </w:r>
            <w:r w:rsidRPr="00E65B09">
              <w:rPr>
                <w:lang w:val="ru-RU"/>
              </w:rPr>
              <w:t>”</w:t>
            </w:r>
          </w:p>
          <w:p w14:paraId="7E0B1076" w14:textId="77777777" w:rsidR="008318ED" w:rsidRPr="00E65B09" w:rsidRDefault="008318ED" w:rsidP="008318ED">
            <w:pPr>
              <w:widowControl w:val="0"/>
              <w:rPr>
                <w:lang w:val="ru-RU"/>
              </w:rPr>
            </w:pPr>
            <w:r w:rsidRPr="00E65B09">
              <w:rPr>
                <w:lang w:val="ru-RU"/>
              </w:rPr>
              <w:t>}</w:t>
            </w:r>
          </w:p>
          <w:p w14:paraId="098386DE" w14:textId="77777777" w:rsidR="008318ED" w:rsidRPr="00E65B09" w:rsidRDefault="008318ED" w:rsidP="008318ED">
            <w:pPr>
              <w:widowControl w:val="0"/>
              <w:rPr>
                <w:lang w:val="ru-RU"/>
              </w:rPr>
            </w:pPr>
          </w:p>
          <w:p w14:paraId="2BF33E1E" w14:textId="15D999D7" w:rsidR="008318ED" w:rsidRPr="00E65B09" w:rsidRDefault="008318ED" w:rsidP="008318ED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name</w:t>
            </w:r>
            <w:r w:rsidRPr="00E65B09">
              <w:rPr>
                <w:lang w:val="en-US"/>
              </w:rPr>
              <w:t xml:space="preserve"> – </w:t>
            </w:r>
            <w:r w:rsidRPr="00E65B09">
              <w:rPr>
                <w:lang w:val="ru-RU"/>
              </w:rPr>
              <w:t>обязательный параметр</w:t>
            </w:r>
          </w:p>
        </w:tc>
        <w:tc>
          <w:tcPr>
            <w:tcW w:w="4635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6F30" w14:textId="49816499" w:rsidR="008318ED" w:rsidRPr="00E65B09" w:rsidRDefault="00FB590D" w:rsidP="008318ED">
            <w:pPr>
              <w:widowControl w:val="0"/>
              <w:rPr>
                <w:b/>
                <w:lang w:val="en-US"/>
              </w:rPr>
            </w:pPr>
            <w:r w:rsidRPr="00E65B09">
              <w:rPr>
                <w:lang w:val="en-US"/>
              </w:rPr>
              <w:t xml:space="preserve"> </w:t>
            </w:r>
            <w:r w:rsidR="008318ED" w:rsidRPr="00E65B09">
              <w:rPr>
                <w:b/>
                <w:lang w:val="en-US"/>
              </w:rPr>
              <w:t>--------------------- Successful ---------------------</w:t>
            </w:r>
          </w:p>
          <w:p w14:paraId="5EB953DA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201</w:t>
            </w:r>
          </w:p>
          <w:p w14:paraId="06D2BE65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5DDEE741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  <w:r w:rsidRPr="00E65B09">
              <w:rPr>
                <w:lang w:val="en-US"/>
              </w:rPr>
              <w:t>{</w:t>
            </w:r>
          </w:p>
          <w:p w14:paraId="4B5A9C27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“data”: {</w:t>
            </w:r>
          </w:p>
          <w:p w14:paraId="6E256174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“id”: 1,</w:t>
            </w:r>
          </w:p>
          <w:p w14:paraId="2B187E73" w14:textId="2E72F7EB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“name”: “</w:t>
            </w:r>
            <w:r w:rsidR="00361FD3" w:rsidRPr="00E65B09">
              <w:rPr>
                <w:lang w:val="en-US"/>
              </w:rPr>
              <w:t>Security</w:t>
            </w:r>
            <w:r w:rsidRPr="00E65B09">
              <w:rPr>
                <w:lang w:val="en-US"/>
              </w:rPr>
              <w:t>”</w:t>
            </w:r>
          </w:p>
          <w:p w14:paraId="65B7DD6A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59B60AF7" w14:textId="30B97A8E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  <w:p w14:paraId="2F522C3C" w14:textId="46F860EE" w:rsidR="008318ED" w:rsidRPr="00E65B09" w:rsidRDefault="008318ED" w:rsidP="008318ED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 Validation error -----------------</w:t>
            </w:r>
          </w:p>
          <w:p w14:paraId="173B9F6C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422</w:t>
            </w:r>
          </w:p>
          <w:p w14:paraId="655FAA81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221D0084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  <w:r w:rsidRPr="00E65B09">
              <w:rPr>
                <w:lang w:val="en-US"/>
              </w:rPr>
              <w:t>{</w:t>
            </w:r>
          </w:p>
          <w:p w14:paraId="4DA97FC6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7A97B521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422,</w:t>
            </w:r>
          </w:p>
          <w:p w14:paraId="290CA9E7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“Validation error”,</w:t>
            </w:r>
          </w:p>
          <w:p w14:paraId="65DEC095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“errors”: {</w:t>
            </w:r>
          </w:p>
          <w:p w14:paraId="2D8F00C7" w14:textId="0D23D87F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</w:t>
            </w:r>
            <w:r w:rsidR="00361FD3" w:rsidRPr="00E65B09">
              <w:rPr>
                <w:lang w:val="en-US"/>
              </w:rPr>
              <w:t>“name”</w:t>
            </w:r>
            <w:r w:rsidRPr="00E65B09">
              <w:rPr>
                <w:lang w:val="en-US"/>
              </w:rPr>
              <w:t>: &lt;</w:t>
            </w:r>
            <w:r w:rsidR="00D50435" w:rsidRPr="00E65B09">
              <w:rPr>
                <w:lang w:val="en-US"/>
              </w:rPr>
              <w:t>error message</w:t>
            </w:r>
            <w:r w:rsidRPr="00E65B09">
              <w:rPr>
                <w:lang w:val="en-US"/>
              </w:rPr>
              <w:t>&gt;</w:t>
            </w:r>
          </w:p>
          <w:p w14:paraId="621D944E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}</w:t>
            </w:r>
          </w:p>
          <w:p w14:paraId="23CF4F27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433BE95D" w14:textId="631C4456" w:rsidR="00566747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7637CFCB" w14:textId="24ED9AAB" w:rsidR="00AE54A3" w:rsidRPr="00E65B09" w:rsidRDefault="00AE54A3" w:rsidP="00AE54A3">
      <w:pPr>
        <w:pStyle w:val="3"/>
        <w:rPr>
          <w:lang w:val="ru-RU"/>
        </w:rPr>
      </w:pPr>
      <w:bookmarkStart w:id="9" w:name="_Toc77964683"/>
      <w:r w:rsidRPr="00E65B09">
        <w:rPr>
          <w:lang w:val="ru-RU"/>
        </w:rPr>
        <w:t>Просмотр всех групп доступа</w:t>
      </w:r>
      <w:bookmarkEnd w:id="9"/>
    </w:p>
    <w:p w14:paraId="2627DC79" w14:textId="33352BAC" w:rsidR="003A34E9" w:rsidRPr="00E65B09" w:rsidRDefault="00AE54A3" w:rsidP="00FB590D">
      <w:pPr>
        <w:widowControl w:val="0"/>
        <w:spacing w:line="360" w:lineRule="auto"/>
        <w:jc w:val="both"/>
        <w:rPr>
          <w:bCs/>
          <w:lang w:val="ru-RU"/>
        </w:rPr>
      </w:pPr>
      <w:r w:rsidRPr="00E65B09">
        <w:rPr>
          <w:bCs/>
          <w:lang w:val="ru-RU"/>
        </w:rPr>
        <w:t>Данный запрос должен возвращать список всех групп доступа.</w:t>
      </w:r>
      <w:r w:rsidR="007C1B7F" w:rsidRPr="00E65B09">
        <w:rPr>
          <w:bCs/>
          <w:lang w:val="ru-RU"/>
        </w:rPr>
        <w:t xml:space="preserve"> </w:t>
      </w: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0"/>
        <w:gridCol w:w="4630"/>
      </w:tblGrid>
      <w:tr w:rsidR="008318ED" w:rsidRPr="00E65B09" w14:paraId="19179D55" w14:textId="0874FE3B" w:rsidTr="008318ED">
        <w:tc>
          <w:tcPr>
            <w:tcW w:w="52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2B02" w14:textId="6F1BB341" w:rsidR="008318ED" w:rsidRPr="00E65B09" w:rsidRDefault="008318ED" w:rsidP="005C7E0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630" w:type="dxa"/>
            <w:tcBorders>
              <w:left w:val="single" w:sz="4" w:space="0" w:color="auto"/>
            </w:tcBorders>
            <w:shd w:val="clear" w:color="auto" w:fill="auto"/>
          </w:tcPr>
          <w:p w14:paraId="0B49C752" w14:textId="41C4F0B4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Response</w:t>
            </w:r>
          </w:p>
        </w:tc>
      </w:tr>
      <w:tr w:rsidR="00AE54A3" w:rsidRPr="00E65B09" w14:paraId="1875A830" w14:textId="77777777" w:rsidTr="008318ED">
        <w:tc>
          <w:tcPr>
            <w:tcW w:w="5240" w:type="dxa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2CC" w14:textId="7CCFE208" w:rsidR="00AE54A3" w:rsidRPr="00E65B09" w:rsidRDefault="00AE54A3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/group</w:t>
            </w:r>
            <w:r w:rsidR="00BE679B" w:rsidRPr="00E65B09">
              <w:rPr>
                <w:lang w:val="en-US"/>
              </w:rPr>
              <w:t>s</w:t>
            </w:r>
          </w:p>
          <w:p w14:paraId="59322051" w14:textId="77777777" w:rsidR="00AE54A3" w:rsidRPr="00E65B09" w:rsidRDefault="00AE54A3" w:rsidP="00FB590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GET</w:t>
            </w:r>
          </w:p>
          <w:p w14:paraId="730EA55B" w14:textId="265E634F" w:rsidR="008318ED" w:rsidRPr="00E65B09" w:rsidRDefault="008318ED" w:rsidP="008318ED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Headers:</w:t>
            </w:r>
          </w:p>
          <w:p w14:paraId="21FE5432" w14:textId="13EA7D69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</w:tc>
        <w:tc>
          <w:tcPr>
            <w:tcW w:w="4630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64AC4" w14:textId="77777777" w:rsidR="00683F0F" w:rsidRPr="00E65B09" w:rsidRDefault="008318ED" w:rsidP="00FB590D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--------------------- Successful ---------------------</w:t>
            </w:r>
          </w:p>
          <w:p w14:paraId="580EE458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200</w:t>
            </w:r>
          </w:p>
          <w:p w14:paraId="4E5AFC13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13853501" w14:textId="77777777" w:rsidR="008318ED" w:rsidRPr="00E65B09" w:rsidRDefault="008318ED" w:rsidP="008318E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  <w:r w:rsidRPr="00E65B09">
              <w:rPr>
                <w:lang w:val="en-US"/>
              </w:rPr>
              <w:t>{</w:t>
            </w:r>
          </w:p>
          <w:p w14:paraId="784F2181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“data”: {</w:t>
            </w:r>
          </w:p>
          <w:p w14:paraId="0EC55045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“items”: [</w:t>
            </w:r>
          </w:p>
          <w:p w14:paraId="42A52B07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{</w:t>
            </w:r>
          </w:p>
          <w:p w14:paraId="55707BB7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“id”: 1,</w:t>
            </w:r>
          </w:p>
          <w:p w14:paraId="574702F5" w14:textId="3D853E40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“name”: “</w:t>
            </w:r>
            <w:r w:rsidR="00361FD3" w:rsidRPr="00E65B09">
              <w:rPr>
                <w:lang w:val="en-US"/>
              </w:rPr>
              <w:t>Security</w:t>
            </w:r>
            <w:r w:rsidRPr="00E65B09">
              <w:rPr>
                <w:lang w:val="en-US"/>
              </w:rPr>
              <w:t>”</w:t>
            </w:r>
          </w:p>
          <w:p w14:paraId="5A4944EC" w14:textId="0725C065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}</w:t>
            </w:r>
            <w:r w:rsidR="00361FD3" w:rsidRPr="00E65B09">
              <w:rPr>
                <w:lang w:val="en-US"/>
              </w:rPr>
              <w:t>,</w:t>
            </w:r>
          </w:p>
          <w:p w14:paraId="53296C57" w14:textId="50FD8008" w:rsidR="00361FD3" w:rsidRPr="00E65B09" w:rsidRDefault="00361FD3" w:rsidP="00361FD3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{</w:t>
            </w:r>
          </w:p>
          <w:p w14:paraId="772E35EC" w14:textId="088F7E05" w:rsidR="00361FD3" w:rsidRPr="00E65B09" w:rsidRDefault="00361FD3" w:rsidP="00361FD3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“id”: 2,</w:t>
            </w:r>
          </w:p>
          <w:p w14:paraId="42D7834A" w14:textId="638C8658" w:rsidR="00361FD3" w:rsidRPr="00E65B09" w:rsidRDefault="00361FD3" w:rsidP="00361FD3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“name”: “Restaurant”</w:t>
            </w:r>
          </w:p>
          <w:p w14:paraId="4E52A24E" w14:textId="282598F6" w:rsidR="00361FD3" w:rsidRPr="00E65B09" w:rsidRDefault="00361FD3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}</w:t>
            </w:r>
          </w:p>
          <w:p w14:paraId="47E5FC5B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]</w:t>
            </w:r>
          </w:p>
          <w:p w14:paraId="5D0F1B1B" w14:textId="77777777" w:rsidR="008318ED" w:rsidRPr="00E65B09" w:rsidRDefault="008318ED" w:rsidP="008318E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27A8F96E" w14:textId="7403B13C" w:rsidR="008318ED" w:rsidRPr="00E65B09" w:rsidRDefault="008318ED" w:rsidP="007C1B7F">
            <w:pPr>
              <w:widowControl w:val="0"/>
              <w:spacing w:line="240" w:lineRule="auto"/>
              <w:rPr>
                <w:b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340388D2" w14:textId="77777777" w:rsidR="00361FD3" w:rsidRPr="00E65B09" w:rsidRDefault="00361FD3" w:rsidP="002B2A09">
      <w:pPr>
        <w:pStyle w:val="3"/>
        <w:rPr>
          <w:lang w:val="ru-RU"/>
        </w:rPr>
      </w:pPr>
    </w:p>
    <w:p w14:paraId="757778D5" w14:textId="77777777" w:rsidR="00361FD3" w:rsidRPr="00E65B09" w:rsidRDefault="00361FD3">
      <w:pPr>
        <w:rPr>
          <w:color w:val="434343"/>
          <w:sz w:val="28"/>
          <w:szCs w:val="28"/>
          <w:lang w:val="ru-RU"/>
        </w:rPr>
      </w:pPr>
      <w:r w:rsidRPr="00E65B09">
        <w:rPr>
          <w:lang w:val="ru-RU"/>
        </w:rPr>
        <w:br w:type="page"/>
      </w:r>
    </w:p>
    <w:p w14:paraId="43CFBDD7" w14:textId="06A4A5C0" w:rsidR="001A3D1E" w:rsidRPr="00E65B09" w:rsidRDefault="00AB3955" w:rsidP="002B2A09">
      <w:pPr>
        <w:pStyle w:val="3"/>
        <w:rPr>
          <w:lang w:val="ru-RU"/>
        </w:rPr>
      </w:pPr>
      <w:bookmarkStart w:id="10" w:name="_Toc77964684"/>
      <w:r w:rsidRPr="00E65B09">
        <w:rPr>
          <w:lang w:val="ru-RU"/>
        </w:rPr>
        <w:lastRenderedPageBreak/>
        <w:t xml:space="preserve">Добавление точек </w:t>
      </w:r>
      <w:r w:rsidR="00E5080F" w:rsidRPr="00E65B09">
        <w:rPr>
          <w:lang w:val="ru-RU"/>
        </w:rPr>
        <w:t>контроля</w:t>
      </w:r>
      <w:r w:rsidRPr="00E65B09">
        <w:rPr>
          <w:lang w:val="ru-RU"/>
        </w:rPr>
        <w:t xml:space="preserve"> к группе доступа</w:t>
      </w:r>
      <w:bookmarkEnd w:id="10"/>
    </w:p>
    <w:p w14:paraId="27151097" w14:textId="64C51059" w:rsidR="00AB3955" w:rsidRPr="00E65B09" w:rsidRDefault="00AB3955" w:rsidP="00AB3955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Данный запрос должен </w:t>
      </w:r>
      <w:r w:rsidR="002B2A09" w:rsidRPr="00E65B09">
        <w:rPr>
          <w:bCs/>
          <w:lang w:val="ru-RU"/>
        </w:rPr>
        <w:t xml:space="preserve">добавлять переданные в запросе точки </w:t>
      </w:r>
      <w:r w:rsidR="00E5080F" w:rsidRPr="00E65B09">
        <w:rPr>
          <w:bCs/>
          <w:lang w:val="ru-RU"/>
        </w:rPr>
        <w:t>контроля</w:t>
      </w:r>
      <w:r w:rsidR="002B2A09" w:rsidRPr="00E65B09">
        <w:rPr>
          <w:bCs/>
          <w:lang w:val="ru-RU"/>
        </w:rPr>
        <w:t xml:space="preserve"> к группе доступа. В теле запроса необходимо передать свойство </w:t>
      </w:r>
      <w:r w:rsidR="002B2A09" w:rsidRPr="00E65B09">
        <w:rPr>
          <w:bCs/>
          <w:lang w:val="en-US"/>
        </w:rPr>
        <w:t>points</w:t>
      </w:r>
      <w:r w:rsidR="00C07BCA" w:rsidRPr="00E65B09">
        <w:rPr>
          <w:bCs/>
          <w:lang w:val="ru-RU"/>
        </w:rPr>
        <w:t xml:space="preserve"> с</w:t>
      </w:r>
      <w:r w:rsidR="002B2A09" w:rsidRPr="00E65B09">
        <w:rPr>
          <w:bCs/>
          <w:lang w:val="ru-RU"/>
        </w:rPr>
        <w:t xml:space="preserve"> идентификатор</w:t>
      </w:r>
      <w:r w:rsidR="00C07BCA" w:rsidRPr="00E65B09">
        <w:rPr>
          <w:bCs/>
          <w:lang w:val="ru-RU"/>
        </w:rPr>
        <w:t>ами</w:t>
      </w:r>
      <w:r w:rsidR="002B2A09" w:rsidRPr="00E65B09">
        <w:rPr>
          <w:bCs/>
          <w:lang w:val="ru-RU"/>
        </w:rPr>
        <w:t xml:space="preserve"> точек </w:t>
      </w:r>
      <w:r w:rsidR="00E5080F" w:rsidRPr="00E65B09">
        <w:rPr>
          <w:bCs/>
          <w:lang w:val="ru-RU"/>
        </w:rPr>
        <w:t>контроля</w:t>
      </w:r>
      <w:r w:rsidR="002B2A09" w:rsidRPr="00E65B09">
        <w:rPr>
          <w:bCs/>
          <w:lang w:val="ru-RU"/>
        </w:rPr>
        <w:t xml:space="preserve">. Идентификаторы точек </w:t>
      </w:r>
      <w:r w:rsidR="00E5080F" w:rsidRPr="00E65B09">
        <w:rPr>
          <w:bCs/>
          <w:lang w:val="ru-RU"/>
        </w:rPr>
        <w:t>контроля</w:t>
      </w:r>
      <w:r w:rsidR="002B2A09" w:rsidRPr="00E65B09">
        <w:rPr>
          <w:bCs/>
          <w:lang w:val="ru-RU"/>
        </w:rPr>
        <w:t xml:space="preserve"> должны проверяться валидацией на существование.</w:t>
      </w:r>
    </w:p>
    <w:p w14:paraId="6E2A2753" w14:textId="77777777" w:rsidR="00AB3955" w:rsidRPr="00E65B09" w:rsidRDefault="00AB3955" w:rsidP="00AB3955">
      <w:pPr>
        <w:widowControl w:val="0"/>
        <w:spacing w:line="240" w:lineRule="auto"/>
        <w:rPr>
          <w:b/>
          <w:lang w:val="ru-RU"/>
        </w:rPr>
      </w:pP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4918"/>
      </w:tblGrid>
      <w:tr w:rsidR="00AB3955" w:rsidRPr="00E65B09" w14:paraId="5B63A11C" w14:textId="77777777" w:rsidTr="00361FD3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39D60" w14:textId="77777777" w:rsidR="00AB3955" w:rsidRPr="00E65B09" w:rsidRDefault="00AB3955" w:rsidP="005C7E0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6063" w14:textId="77777777" w:rsidR="00AB3955" w:rsidRPr="00E65B09" w:rsidRDefault="00AB3955" w:rsidP="005C7E0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AB3955" w:rsidRPr="00E65B09" w14:paraId="14710857" w14:textId="77777777" w:rsidTr="00361FD3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A5C9" w14:textId="23A1488B" w:rsidR="00AB3955" w:rsidRPr="00E65B09" w:rsidRDefault="00AB3955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/group</w:t>
            </w:r>
            <w:r w:rsidR="00BE679B" w:rsidRPr="00E65B09">
              <w:rPr>
                <w:lang w:val="en-US"/>
              </w:rPr>
              <w:t>s</w:t>
            </w:r>
            <w:r w:rsidRPr="00E65B09">
              <w:rPr>
                <w:lang w:val="en-US"/>
              </w:rPr>
              <w:t>/&lt;id&gt;</w:t>
            </w:r>
            <w:r w:rsidR="00F1749E" w:rsidRPr="00E65B09">
              <w:rPr>
                <w:lang w:val="en-US"/>
              </w:rPr>
              <w:t>/point</w:t>
            </w:r>
            <w:r w:rsidR="00BE679B" w:rsidRPr="00E65B09">
              <w:rPr>
                <w:lang w:val="en-US"/>
              </w:rPr>
              <w:t>s</w:t>
            </w:r>
          </w:p>
          <w:p w14:paraId="6A6CD819" w14:textId="34AE48A7" w:rsidR="00AB3955" w:rsidRPr="00E65B09" w:rsidRDefault="00AB3955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POST</w:t>
            </w:r>
          </w:p>
          <w:p w14:paraId="6CAB2D3E" w14:textId="77777777" w:rsidR="00AB3955" w:rsidRPr="00E65B09" w:rsidRDefault="00AB3955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7DF38E85" w14:textId="16CE60C4" w:rsidR="00AB3955" w:rsidRPr="00E65B09" w:rsidRDefault="00AB3955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06630245" w14:textId="75B796BF" w:rsidR="002B2A09" w:rsidRPr="00E65B09" w:rsidRDefault="002B2A09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 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03AF6CD8" w14:textId="77777777" w:rsidR="00AB3955" w:rsidRPr="00E65B09" w:rsidRDefault="00AB3955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7BEF5CED" w14:textId="45AC050A" w:rsidR="00AB3955" w:rsidRPr="00E65B09" w:rsidRDefault="00AB3955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734A2C6B" w14:textId="5B5B97E9" w:rsidR="00AB3955" w:rsidRPr="00E65B09" w:rsidRDefault="00AB3955" w:rsidP="005C7E0A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>Body:</w:t>
            </w:r>
          </w:p>
          <w:p w14:paraId="30D85248" w14:textId="7F2477DF" w:rsidR="00AB3955" w:rsidRPr="00E65B09" w:rsidRDefault="00AB3955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{</w:t>
            </w:r>
          </w:p>
          <w:p w14:paraId="3517AA56" w14:textId="1B48941E" w:rsidR="00AB3955" w:rsidRPr="00E65B09" w:rsidRDefault="00AB3955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“points”: [1,2,3]</w:t>
            </w:r>
          </w:p>
          <w:p w14:paraId="6319D8B8" w14:textId="77777777" w:rsidR="00AB3955" w:rsidRPr="00E65B09" w:rsidRDefault="00AB3955" w:rsidP="00F1749E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>}</w:t>
            </w:r>
          </w:p>
          <w:p w14:paraId="08C58F87" w14:textId="77777777" w:rsidR="00683F0F" w:rsidRPr="00E65B09" w:rsidRDefault="00683F0F" w:rsidP="00F1749E">
            <w:pPr>
              <w:widowControl w:val="0"/>
              <w:spacing w:line="240" w:lineRule="auto"/>
              <w:rPr>
                <w:lang w:val="ru-RU"/>
              </w:rPr>
            </w:pPr>
          </w:p>
          <w:p w14:paraId="28CCF4B9" w14:textId="7A6B1DEB" w:rsidR="00683F0F" w:rsidRPr="00E65B09" w:rsidRDefault="00683F0F" w:rsidP="00F1749E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points</w:t>
            </w:r>
            <w:r w:rsidRPr="00E65B09">
              <w:rPr>
                <w:lang w:val="ru-RU"/>
              </w:rPr>
              <w:t xml:space="preserve"> – обязательный параметр, массив существующих идентификаторов</w:t>
            </w:r>
            <w:r w:rsidR="0005164D" w:rsidRPr="00E65B09">
              <w:rPr>
                <w:lang w:val="ru-RU"/>
              </w:rPr>
              <w:t>, которые должны быть добавлены в группу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6607" w14:textId="15DD7DC7" w:rsidR="0005164D" w:rsidRPr="00E65B09" w:rsidRDefault="00AB3955" w:rsidP="00F1749E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</w:t>
            </w:r>
            <w:r w:rsidR="00540F57" w:rsidRPr="00E65B09">
              <w:rPr>
                <w:b/>
                <w:lang w:val="en-US"/>
              </w:rPr>
              <w:t>---------------</w:t>
            </w:r>
            <w:r w:rsidRPr="00E65B09">
              <w:rPr>
                <w:b/>
                <w:lang w:val="en-US"/>
              </w:rPr>
              <w:t>---</w:t>
            </w:r>
            <w:r w:rsidR="0005164D" w:rsidRPr="00E65B09">
              <w:rPr>
                <w:b/>
                <w:lang w:val="en-US"/>
              </w:rPr>
              <w:t xml:space="preserve"> </w:t>
            </w:r>
            <w:r w:rsidRPr="00E65B09">
              <w:rPr>
                <w:b/>
                <w:lang w:val="en-US"/>
              </w:rPr>
              <w:t xml:space="preserve">Successful </w:t>
            </w:r>
            <w:r w:rsidR="00540F57" w:rsidRPr="00E65B09">
              <w:rPr>
                <w:b/>
                <w:lang w:val="en-US"/>
              </w:rPr>
              <w:t>----------------</w:t>
            </w:r>
            <w:r w:rsidRPr="00E65B09">
              <w:rPr>
                <w:b/>
                <w:lang w:val="en-US"/>
              </w:rPr>
              <w:t>--------</w:t>
            </w:r>
          </w:p>
          <w:p w14:paraId="6EB3E360" w14:textId="5E750686" w:rsidR="00566747" w:rsidRPr="00E65B09" w:rsidRDefault="00AB3955" w:rsidP="00F1749E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</w:t>
            </w:r>
            <w:r w:rsidR="00683F0F" w:rsidRPr="00E65B09">
              <w:rPr>
                <w:lang w:val="en-US"/>
              </w:rPr>
              <w:t>1</w:t>
            </w:r>
          </w:p>
          <w:p w14:paraId="156D277C" w14:textId="2C5A155B" w:rsidR="00540F57" w:rsidRPr="00E65B09" w:rsidRDefault="00540F57" w:rsidP="00540F57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-------------------- Validation error ---------</w:t>
            </w:r>
            <w:r w:rsidR="008318ED" w:rsidRPr="00E65B09">
              <w:rPr>
                <w:b/>
                <w:lang w:val="en-US"/>
              </w:rPr>
              <w:t>--</w:t>
            </w:r>
            <w:r w:rsidRPr="00E65B09">
              <w:rPr>
                <w:b/>
                <w:lang w:val="en-US"/>
              </w:rPr>
              <w:t>---------</w:t>
            </w:r>
          </w:p>
          <w:p w14:paraId="17908B0E" w14:textId="77777777" w:rsidR="00540F57" w:rsidRPr="00E65B09" w:rsidRDefault="00540F57" w:rsidP="00540F57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422</w:t>
            </w:r>
          </w:p>
          <w:p w14:paraId="1F3344BF" w14:textId="77777777" w:rsidR="00540F57" w:rsidRPr="00E65B09" w:rsidRDefault="00540F57" w:rsidP="00540F57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314C8CE3" w14:textId="112F4BA0" w:rsidR="00540F57" w:rsidRPr="00E65B09" w:rsidRDefault="00540F57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60C5B2F6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1B6F60AF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422,</w:t>
            </w:r>
          </w:p>
          <w:p w14:paraId="1ADCE0D5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“Validation error”,</w:t>
            </w:r>
          </w:p>
          <w:p w14:paraId="26AA1B41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“errors”: {</w:t>
            </w:r>
          </w:p>
          <w:p w14:paraId="66E45837" w14:textId="74F9D4CA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</w:t>
            </w:r>
            <w:r w:rsidR="002A51E3" w:rsidRPr="00E65B09">
              <w:rPr>
                <w:lang w:val="en-US"/>
              </w:rPr>
              <w:t>“</w:t>
            </w:r>
            <w:r w:rsidR="00D50435" w:rsidRPr="00E65B09">
              <w:rPr>
                <w:lang w:val="en-US"/>
              </w:rPr>
              <w:t>points</w:t>
            </w:r>
            <w:r w:rsidR="002A51E3" w:rsidRPr="00E65B09">
              <w:rPr>
                <w:lang w:val="en-US"/>
              </w:rPr>
              <w:t>”</w:t>
            </w:r>
            <w:r w:rsidRPr="00E65B09">
              <w:rPr>
                <w:lang w:val="en-US"/>
              </w:rPr>
              <w:t>: &lt;</w:t>
            </w:r>
            <w:r w:rsidR="002A51E3" w:rsidRPr="00E65B09">
              <w:rPr>
                <w:lang w:val="en-US"/>
              </w:rPr>
              <w:t>error messages separated by commas</w:t>
            </w:r>
            <w:r w:rsidRPr="00E65B09">
              <w:rPr>
                <w:lang w:val="en-US"/>
              </w:rPr>
              <w:t>&gt;</w:t>
            </w:r>
          </w:p>
          <w:p w14:paraId="61191A62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}</w:t>
            </w:r>
          </w:p>
          <w:p w14:paraId="1B160ABB" w14:textId="77777777" w:rsidR="00540F57" w:rsidRPr="00E65B09" w:rsidRDefault="00540F57" w:rsidP="00540F57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1B688989" w14:textId="75A54EEB" w:rsidR="00566747" w:rsidRPr="00E65B09" w:rsidRDefault="00540F57" w:rsidP="00540F57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63893479" w14:textId="6D88232B" w:rsidR="00F1749E" w:rsidRPr="00E65B09" w:rsidRDefault="00F1749E" w:rsidP="00F1749E">
      <w:pPr>
        <w:pStyle w:val="3"/>
        <w:rPr>
          <w:lang w:val="ru-RU"/>
        </w:rPr>
      </w:pPr>
      <w:bookmarkStart w:id="11" w:name="_Toc77964685"/>
      <w:r w:rsidRPr="00E65B09">
        <w:rPr>
          <w:lang w:val="ru-RU"/>
        </w:rPr>
        <w:t xml:space="preserve">Добавление </w:t>
      </w:r>
      <w:r w:rsidR="00FB397D" w:rsidRPr="00E65B09">
        <w:rPr>
          <w:lang w:val="ru-RU"/>
        </w:rPr>
        <w:t>сотрудника</w:t>
      </w:r>
      <w:r w:rsidRPr="00E65B09">
        <w:rPr>
          <w:lang w:val="ru-RU"/>
        </w:rPr>
        <w:t xml:space="preserve"> к группе доступа</w:t>
      </w:r>
      <w:bookmarkEnd w:id="11"/>
    </w:p>
    <w:p w14:paraId="32928869" w14:textId="383FB8CD" w:rsidR="003A34E9" w:rsidRPr="00E65B09" w:rsidRDefault="00C07BCA" w:rsidP="00262EE6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>Данный запрос должен добавлять переданны</w:t>
      </w:r>
      <w:r w:rsidR="0079618C" w:rsidRPr="00E65B09">
        <w:rPr>
          <w:bCs/>
          <w:lang w:val="ru-RU"/>
        </w:rPr>
        <w:t>х</w:t>
      </w:r>
      <w:r w:rsidRPr="00E65B09">
        <w:rPr>
          <w:bCs/>
          <w:lang w:val="ru-RU"/>
        </w:rPr>
        <w:t xml:space="preserve"> в запросе </w:t>
      </w:r>
      <w:r w:rsidR="00FB397D" w:rsidRPr="00E65B09">
        <w:rPr>
          <w:bCs/>
          <w:lang w:val="ru-RU"/>
        </w:rPr>
        <w:t>сотрудников</w:t>
      </w:r>
      <w:r w:rsidR="0079618C" w:rsidRPr="00E65B09">
        <w:rPr>
          <w:bCs/>
          <w:lang w:val="ru-RU"/>
        </w:rPr>
        <w:t xml:space="preserve"> </w:t>
      </w:r>
      <w:r w:rsidRPr="00E65B09">
        <w:rPr>
          <w:bCs/>
          <w:lang w:val="ru-RU"/>
        </w:rPr>
        <w:t xml:space="preserve">к группе доступа. В теле запроса необходимо передать свойство </w:t>
      </w:r>
      <w:r w:rsidR="00FB397D" w:rsidRPr="00E65B09">
        <w:rPr>
          <w:bCs/>
          <w:lang w:val="en-US"/>
        </w:rPr>
        <w:t>staff</w:t>
      </w:r>
      <w:r w:rsidR="0079618C" w:rsidRPr="00E65B09">
        <w:rPr>
          <w:bCs/>
          <w:lang w:val="ru-RU"/>
        </w:rPr>
        <w:t xml:space="preserve"> с </w:t>
      </w:r>
      <w:r w:rsidRPr="00E65B09">
        <w:rPr>
          <w:bCs/>
          <w:lang w:val="ru-RU"/>
        </w:rPr>
        <w:t>идентификатор</w:t>
      </w:r>
      <w:r w:rsidR="0079618C" w:rsidRPr="00E65B09">
        <w:rPr>
          <w:bCs/>
          <w:lang w:val="ru-RU"/>
        </w:rPr>
        <w:t>ами</w:t>
      </w:r>
      <w:r w:rsidRPr="00E65B09">
        <w:rPr>
          <w:bCs/>
          <w:lang w:val="ru-RU"/>
        </w:rPr>
        <w:t xml:space="preserve"> </w:t>
      </w:r>
      <w:r w:rsidR="00FB397D" w:rsidRPr="00E65B09">
        <w:rPr>
          <w:bCs/>
          <w:lang w:val="ru-RU"/>
        </w:rPr>
        <w:t>сотрудников</w:t>
      </w:r>
      <w:r w:rsidRPr="00E65B09">
        <w:rPr>
          <w:bCs/>
          <w:lang w:val="ru-RU"/>
        </w:rPr>
        <w:t>.</w:t>
      </w:r>
    </w:p>
    <w:p w14:paraId="10CEA3AE" w14:textId="68A367EB" w:rsidR="003A34E9" w:rsidRPr="00E65B09" w:rsidRDefault="00C07BCA" w:rsidP="003A34E9">
      <w:pPr>
        <w:widowControl w:val="0"/>
        <w:spacing w:line="360" w:lineRule="auto"/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Идентификаторы </w:t>
      </w:r>
      <w:r w:rsidR="00FB397D" w:rsidRPr="00E65B09">
        <w:rPr>
          <w:bCs/>
          <w:lang w:val="ru-RU"/>
        </w:rPr>
        <w:t>сотрудников</w:t>
      </w:r>
      <w:r w:rsidR="0079618C" w:rsidRPr="00E65B09">
        <w:rPr>
          <w:bCs/>
          <w:lang w:val="ru-RU"/>
        </w:rPr>
        <w:t xml:space="preserve"> </w:t>
      </w:r>
      <w:r w:rsidRPr="00E65B09">
        <w:rPr>
          <w:bCs/>
          <w:lang w:val="ru-RU"/>
        </w:rPr>
        <w:t>должны проверяться валидацией на существование.</w:t>
      </w: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4918"/>
      </w:tblGrid>
      <w:tr w:rsidR="00F1749E" w:rsidRPr="00E65B09" w14:paraId="3D2EE027" w14:textId="77777777" w:rsidTr="000034FA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D7DA" w14:textId="77777777" w:rsidR="00F1749E" w:rsidRPr="00E65B09" w:rsidRDefault="00F1749E" w:rsidP="005C7E0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693BF" w14:textId="77777777" w:rsidR="00F1749E" w:rsidRPr="00E65B09" w:rsidRDefault="00F1749E" w:rsidP="005C7E0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F1749E" w:rsidRPr="00E65B09" w14:paraId="4593E4F7" w14:textId="77777777" w:rsidTr="000034FA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02DF" w14:textId="7D68B4B0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/group</w:t>
            </w:r>
            <w:r w:rsidR="00BE679B" w:rsidRPr="00E65B09">
              <w:rPr>
                <w:lang w:val="en-US"/>
              </w:rPr>
              <w:t>s</w:t>
            </w:r>
            <w:r w:rsidRPr="00E65B09">
              <w:rPr>
                <w:lang w:val="en-US"/>
              </w:rPr>
              <w:t>/&lt;id&gt;/</w:t>
            </w:r>
            <w:r w:rsidR="00354E40" w:rsidRPr="00E65B09">
              <w:rPr>
                <w:lang w:val="en-US"/>
              </w:rPr>
              <w:t>staff</w:t>
            </w:r>
          </w:p>
          <w:p w14:paraId="7A2D0285" w14:textId="77777777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POST</w:t>
            </w:r>
          </w:p>
          <w:p w14:paraId="2BC69C88" w14:textId="77777777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7D6FDCC0" w14:textId="1AAE47B0" w:rsidR="00F1749E" w:rsidRPr="00E65B09" w:rsidRDefault="00F1749E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5D164685" w14:textId="77777777" w:rsidR="002B2A09" w:rsidRPr="00E65B09" w:rsidRDefault="002B2A09" w:rsidP="002B2A09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 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4774BFAA" w14:textId="77777777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64E9B7CB" w14:textId="77777777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753CDB2F" w14:textId="77777777" w:rsidR="00F1749E" w:rsidRPr="00E65B09" w:rsidRDefault="00F1749E" w:rsidP="005C7E0A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>Body:</w:t>
            </w:r>
          </w:p>
          <w:p w14:paraId="3AB17E41" w14:textId="77777777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{</w:t>
            </w:r>
          </w:p>
          <w:p w14:paraId="464557E8" w14:textId="0A13D7CE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</w:t>
            </w:r>
            <w:r w:rsidR="00FB397D" w:rsidRPr="00E65B09">
              <w:rPr>
                <w:lang w:val="en-US"/>
              </w:rPr>
              <w:t>staff</w:t>
            </w:r>
            <w:r w:rsidRPr="00E65B09">
              <w:rPr>
                <w:lang w:val="en-US"/>
              </w:rPr>
              <w:t>”: [1,2,3]</w:t>
            </w:r>
          </w:p>
          <w:p w14:paraId="368981DD" w14:textId="77777777" w:rsidR="00F1749E" w:rsidRPr="00E65B09" w:rsidRDefault="00F1749E" w:rsidP="005C7E0A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>}</w:t>
            </w:r>
          </w:p>
          <w:p w14:paraId="5F752493" w14:textId="77777777" w:rsidR="0005164D" w:rsidRPr="00E65B09" w:rsidRDefault="0005164D" w:rsidP="005C7E0A">
            <w:pPr>
              <w:widowControl w:val="0"/>
              <w:spacing w:line="240" w:lineRule="auto"/>
              <w:rPr>
                <w:lang w:val="ru-RU"/>
              </w:rPr>
            </w:pPr>
          </w:p>
          <w:p w14:paraId="6D4A4661" w14:textId="137D07F1" w:rsidR="0005164D" w:rsidRPr="00E65B09" w:rsidRDefault="00FB397D" w:rsidP="005C7E0A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staff</w:t>
            </w:r>
            <w:r w:rsidRPr="00E65B09">
              <w:rPr>
                <w:lang w:val="ru-RU"/>
              </w:rPr>
              <w:t xml:space="preserve"> </w:t>
            </w:r>
            <w:r w:rsidR="0005164D" w:rsidRPr="00E65B09">
              <w:rPr>
                <w:lang w:val="ru-RU"/>
              </w:rPr>
              <w:t xml:space="preserve">– обязательный параметр, массив существующих идентификаторов </w:t>
            </w:r>
            <w:r w:rsidR="00354E40" w:rsidRPr="00E65B09">
              <w:rPr>
                <w:lang w:val="ru-RU"/>
              </w:rPr>
              <w:t>сотрудников</w:t>
            </w:r>
            <w:r w:rsidR="0005164D" w:rsidRPr="00E65B09">
              <w:rPr>
                <w:lang w:val="ru-RU"/>
              </w:rPr>
              <w:t>, которые должны быть добавлены в группу доступа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DCF0" w14:textId="42EBB3E3" w:rsidR="0005164D" w:rsidRPr="00E65B09" w:rsidRDefault="00F1749E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</w:t>
            </w:r>
            <w:r w:rsidR="000034FA" w:rsidRPr="00E65B09">
              <w:rPr>
                <w:b/>
                <w:lang w:val="en-US"/>
              </w:rPr>
              <w:t>--------------------</w:t>
            </w:r>
            <w:r w:rsidRPr="00E65B09">
              <w:rPr>
                <w:b/>
                <w:lang w:val="en-US"/>
              </w:rPr>
              <w:t>- Successful --</w:t>
            </w:r>
            <w:r w:rsidR="000034FA" w:rsidRPr="00E65B09">
              <w:rPr>
                <w:b/>
                <w:lang w:val="en-US"/>
              </w:rPr>
              <w:t>--------------------</w:t>
            </w:r>
            <w:r w:rsidRPr="00E65B09">
              <w:rPr>
                <w:b/>
                <w:lang w:val="en-US"/>
              </w:rPr>
              <w:t>-</w:t>
            </w:r>
          </w:p>
          <w:p w14:paraId="6FCBD200" w14:textId="554205E0" w:rsidR="00566747" w:rsidRPr="00E65B09" w:rsidRDefault="00F1749E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</w:t>
            </w:r>
            <w:r w:rsidR="000034FA" w:rsidRPr="00E65B09">
              <w:rPr>
                <w:lang w:val="en-US"/>
              </w:rPr>
              <w:t>1</w:t>
            </w:r>
          </w:p>
          <w:p w14:paraId="3ED71ED1" w14:textId="01B63C38" w:rsidR="000034FA" w:rsidRPr="00E65B09" w:rsidRDefault="000034FA" w:rsidP="000034F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-------------------- Validation error --------------------</w:t>
            </w:r>
          </w:p>
          <w:p w14:paraId="5DC61D87" w14:textId="77777777" w:rsidR="000034FA" w:rsidRPr="00E65B09" w:rsidRDefault="000034FA" w:rsidP="000034F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422</w:t>
            </w:r>
          </w:p>
          <w:p w14:paraId="1467A993" w14:textId="77777777" w:rsidR="000034FA" w:rsidRPr="00E65B09" w:rsidRDefault="000034FA" w:rsidP="000034F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4345E443" w14:textId="48F614AB" w:rsidR="000034FA" w:rsidRPr="00E65B09" w:rsidRDefault="000034FA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6B52C0A5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60B55FC4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422,</w:t>
            </w:r>
          </w:p>
          <w:p w14:paraId="2927DCB6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“Validation error”,</w:t>
            </w:r>
          </w:p>
          <w:p w14:paraId="794B0B47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“errors”: {</w:t>
            </w:r>
          </w:p>
          <w:p w14:paraId="4EFCA8D7" w14:textId="3322BDC6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</w:t>
            </w:r>
            <w:r w:rsidR="002A51E3" w:rsidRPr="00E65B09">
              <w:rPr>
                <w:lang w:val="en-US"/>
              </w:rPr>
              <w:t>“staff”</w:t>
            </w:r>
            <w:r w:rsidRPr="00E65B09">
              <w:rPr>
                <w:lang w:val="en-US"/>
              </w:rPr>
              <w:t xml:space="preserve">: </w:t>
            </w:r>
            <w:r w:rsidR="002A51E3" w:rsidRPr="00E65B09">
              <w:rPr>
                <w:lang w:val="en-US"/>
              </w:rPr>
              <w:t>&lt;error messages separated by commas&gt;</w:t>
            </w:r>
          </w:p>
          <w:p w14:paraId="4DE6184C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}</w:t>
            </w:r>
          </w:p>
          <w:p w14:paraId="0F3EED6F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69177FEF" w14:textId="11D7E8DE" w:rsidR="00566747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7B8B175F" w14:textId="3CA72100" w:rsidR="00F1749E" w:rsidRPr="00E65B09" w:rsidRDefault="00F1749E" w:rsidP="00F1749E">
      <w:pPr>
        <w:pStyle w:val="3"/>
        <w:rPr>
          <w:lang w:val="ru-RU"/>
        </w:rPr>
      </w:pPr>
      <w:bookmarkStart w:id="12" w:name="_Toc77964686"/>
      <w:r w:rsidRPr="00E65B09">
        <w:rPr>
          <w:lang w:val="ru-RU"/>
        </w:rPr>
        <w:t xml:space="preserve">Проверка </w:t>
      </w:r>
      <w:r w:rsidR="007C7D1D" w:rsidRPr="00E65B09">
        <w:rPr>
          <w:lang w:val="ru-RU"/>
        </w:rPr>
        <w:t xml:space="preserve">права доступа </w:t>
      </w:r>
      <w:r w:rsidR="00FB397D" w:rsidRPr="00E65B09">
        <w:rPr>
          <w:lang w:val="ru-RU"/>
        </w:rPr>
        <w:t>сотрудника</w:t>
      </w:r>
      <w:bookmarkEnd w:id="12"/>
      <w:r w:rsidR="007C7D1D" w:rsidRPr="00E65B09">
        <w:rPr>
          <w:lang w:val="ru-RU"/>
        </w:rPr>
        <w:t xml:space="preserve"> </w:t>
      </w:r>
    </w:p>
    <w:p w14:paraId="549D7E88" w14:textId="30E8428D" w:rsidR="003F1716" w:rsidRPr="00E65B09" w:rsidRDefault="0079618C" w:rsidP="00F1749E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Данный запрос должен проверять </w:t>
      </w:r>
      <w:r w:rsidR="00F14565" w:rsidRPr="00E65B09">
        <w:rPr>
          <w:bCs/>
          <w:lang w:val="ru-RU"/>
        </w:rPr>
        <w:t xml:space="preserve">право доступа </w:t>
      </w:r>
      <w:r w:rsidR="00FB397D" w:rsidRPr="00E65B09">
        <w:rPr>
          <w:bCs/>
          <w:lang w:val="ru-RU"/>
        </w:rPr>
        <w:t xml:space="preserve">сотрудника </w:t>
      </w:r>
      <w:r w:rsidR="00F14565" w:rsidRPr="00E65B09">
        <w:rPr>
          <w:bCs/>
          <w:lang w:val="ru-RU"/>
        </w:rPr>
        <w:t xml:space="preserve">к точке </w:t>
      </w:r>
      <w:r w:rsidR="00E5080F" w:rsidRPr="00E65B09">
        <w:rPr>
          <w:bCs/>
          <w:lang w:val="ru-RU"/>
        </w:rPr>
        <w:t>контроля</w:t>
      </w:r>
      <w:r w:rsidR="00F14565" w:rsidRPr="00E65B09">
        <w:rPr>
          <w:bCs/>
          <w:lang w:val="ru-RU"/>
        </w:rPr>
        <w:t xml:space="preserve">. В запросе передается уникальный код </w:t>
      </w:r>
      <w:r w:rsidR="00FB397D" w:rsidRPr="00E65B09">
        <w:rPr>
          <w:bCs/>
          <w:lang w:val="ru-RU"/>
        </w:rPr>
        <w:t xml:space="preserve">сотрудника (не </w:t>
      </w:r>
      <w:r w:rsidR="00FB397D" w:rsidRPr="00E65B09">
        <w:rPr>
          <w:bCs/>
          <w:lang w:val="en-US"/>
        </w:rPr>
        <w:t>ID</w:t>
      </w:r>
      <w:r w:rsidR="00FB397D" w:rsidRPr="00E65B09">
        <w:rPr>
          <w:bCs/>
          <w:lang w:val="ru-RU"/>
        </w:rPr>
        <w:t>)</w:t>
      </w:r>
      <w:r w:rsidR="00F14565" w:rsidRPr="00E65B09">
        <w:rPr>
          <w:bCs/>
          <w:lang w:val="ru-RU"/>
        </w:rPr>
        <w:t xml:space="preserve"> и идентификатор точки </w:t>
      </w:r>
      <w:r w:rsidR="00E5080F" w:rsidRPr="00E65B09">
        <w:rPr>
          <w:bCs/>
          <w:lang w:val="ru-RU"/>
        </w:rPr>
        <w:t>контроля</w:t>
      </w:r>
      <w:r w:rsidR="00F14565" w:rsidRPr="00E65B09">
        <w:rPr>
          <w:bCs/>
          <w:lang w:val="ru-RU"/>
        </w:rPr>
        <w:t xml:space="preserve">, а в ответе возвращается фото </w:t>
      </w:r>
      <w:r w:rsidR="00FB397D" w:rsidRPr="00E65B09">
        <w:rPr>
          <w:bCs/>
          <w:lang w:val="ru-RU"/>
        </w:rPr>
        <w:t>сотрудника</w:t>
      </w:r>
      <w:r w:rsidR="00F14565" w:rsidRPr="00E65B09">
        <w:rPr>
          <w:bCs/>
          <w:lang w:val="ru-RU"/>
        </w:rPr>
        <w:t xml:space="preserve"> и </w:t>
      </w:r>
      <w:r w:rsidR="00F14565" w:rsidRPr="00E65B09">
        <w:rPr>
          <w:bCs/>
          <w:lang w:val="en-US"/>
        </w:rPr>
        <w:t>true</w:t>
      </w:r>
      <w:r w:rsidR="00F14565" w:rsidRPr="00E65B09">
        <w:rPr>
          <w:bCs/>
          <w:lang w:val="ru-RU"/>
        </w:rPr>
        <w:t>/</w:t>
      </w:r>
      <w:r w:rsidR="00F14565" w:rsidRPr="00E65B09">
        <w:rPr>
          <w:bCs/>
          <w:lang w:val="en-US"/>
        </w:rPr>
        <w:t>false</w:t>
      </w:r>
      <w:r w:rsidR="00F14565" w:rsidRPr="00E65B09">
        <w:rPr>
          <w:bCs/>
          <w:lang w:val="ru-RU"/>
        </w:rPr>
        <w:t xml:space="preserve"> в зависимости от наличия права на доступ. </w:t>
      </w:r>
    </w:p>
    <w:p w14:paraId="1CD3AE9A" w14:textId="77777777" w:rsidR="00FB397D" w:rsidRPr="00E65B09" w:rsidRDefault="00FB397D" w:rsidP="00F1749E">
      <w:pPr>
        <w:widowControl w:val="0"/>
        <w:jc w:val="both"/>
        <w:rPr>
          <w:bCs/>
          <w:lang w:val="ru-RU"/>
        </w:rPr>
      </w:pPr>
    </w:p>
    <w:p w14:paraId="12648CFB" w14:textId="594DE83F" w:rsidR="00102CE0" w:rsidRPr="00E65B09" w:rsidRDefault="00102CE0" w:rsidP="00F1749E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>Право на доступ определяется по следующим условиям:</w:t>
      </w:r>
    </w:p>
    <w:p w14:paraId="4BF4A96C" w14:textId="5E94DC78" w:rsidR="00102CE0" w:rsidRPr="00E65B09" w:rsidRDefault="00102CE0" w:rsidP="00102CE0">
      <w:pPr>
        <w:pStyle w:val="aa"/>
        <w:widowControl w:val="0"/>
        <w:numPr>
          <w:ilvl w:val="0"/>
          <w:numId w:val="30"/>
        </w:numPr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Если </w:t>
      </w:r>
      <w:r w:rsidR="00FB397D" w:rsidRPr="00E65B09">
        <w:rPr>
          <w:bCs/>
          <w:lang w:val="ru-RU"/>
        </w:rPr>
        <w:t>сотрудник</w:t>
      </w:r>
      <w:r w:rsidRPr="00E65B09">
        <w:rPr>
          <w:bCs/>
          <w:lang w:val="ru-RU"/>
        </w:rPr>
        <w:t xml:space="preserve"> принадлежит группе доступа, которая имеет доступ к точке контроля, то </w:t>
      </w:r>
      <w:r w:rsidR="00354E40" w:rsidRPr="00E65B09">
        <w:rPr>
          <w:bCs/>
          <w:lang w:val="ru-RU"/>
        </w:rPr>
        <w:t>сотрудник</w:t>
      </w:r>
      <w:r w:rsidRPr="00E65B09">
        <w:rPr>
          <w:bCs/>
          <w:lang w:val="ru-RU"/>
        </w:rPr>
        <w:t xml:space="preserve"> должен имеет доступ.</w:t>
      </w:r>
    </w:p>
    <w:p w14:paraId="04C942F7" w14:textId="0814D88C" w:rsidR="00102CE0" w:rsidRPr="00E65B09" w:rsidRDefault="00102CE0" w:rsidP="00102CE0">
      <w:pPr>
        <w:pStyle w:val="aa"/>
        <w:widowControl w:val="0"/>
        <w:numPr>
          <w:ilvl w:val="0"/>
          <w:numId w:val="30"/>
        </w:numPr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Если вышеуказанное условие не выполняется, но </w:t>
      </w:r>
      <w:r w:rsidR="00FB397D" w:rsidRPr="00E65B09">
        <w:rPr>
          <w:bCs/>
          <w:lang w:val="ru-RU"/>
        </w:rPr>
        <w:t xml:space="preserve">администратор предоставил сотруднику </w:t>
      </w:r>
      <w:r w:rsidR="00144618" w:rsidRPr="00E65B09">
        <w:rPr>
          <w:bCs/>
          <w:lang w:val="ru-RU"/>
        </w:rPr>
        <w:t xml:space="preserve">право на доступ в течении </w:t>
      </w:r>
      <w:r w:rsidR="00144618" w:rsidRPr="00E65B09">
        <w:rPr>
          <w:bCs/>
          <w:lang w:val="en-US"/>
        </w:rPr>
        <w:t>X</w:t>
      </w:r>
      <w:r w:rsidR="00144618" w:rsidRPr="00E65B09">
        <w:rPr>
          <w:bCs/>
          <w:lang w:val="ru-RU"/>
        </w:rPr>
        <w:t xml:space="preserve"> секунд</w:t>
      </w:r>
      <w:r w:rsidRPr="00E65B09">
        <w:rPr>
          <w:bCs/>
          <w:lang w:val="ru-RU"/>
        </w:rPr>
        <w:t xml:space="preserve">, то </w:t>
      </w:r>
      <w:r w:rsidR="00FB397D" w:rsidRPr="00E65B09">
        <w:rPr>
          <w:bCs/>
          <w:lang w:val="ru-RU"/>
        </w:rPr>
        <w:t>сотрудник</w:t>
      </w:r>
      <w:r w:rsidRPr="00E65B09">
        <w:rPr>
          <w:bCs/>
          <w:lang w:val="ru-RU"/>
        </w:rPr>
        <w:t xml:space="preserve"> должен иметь доступ к указанной контрольной точке </w:t>
      </w:r>
      <w:r w:rsidR="00FB397D" w:rsidRPr="00E65B09">
        <w:rPr>
          <w:bCs/>
          <w:lang w:val="en-US"/>
        </w:rPr>
        <w:t>X</w:t>
      </w:r>
      <w:r w:rsidR="00FB397D" w:rsidRPr="00E65B09">
        <w:rPr>
          <w:bCs/>
          <w:lang w:val="ru-RU"/>
        </w:rPr>
        <w:t xml:space="preserve"> секунд с момента предоставления права на доступ</w:t>
      </w:r>
      <w:r w:rsidRPr="00E65B09">
        <w:rPr>
          <w:bCs/>
          <w:lang w:val="ru-RU"/>
        </w:rPr>
        <w:t xml:space="preserve">. </w:t>
      </w:r>
    </w:p>
    <w:p w14:paraId="1F448457" w14:textId="15D0E4AE" w:rsidR="007F2067" w:rsidRPr="00E65B09" w:rsidRDefault="007F2067" w:rsidP="007F2067">
      <w:pPr>
        <w:widowControl w:val="0"/>
        <w:jc w:val="both"/>
        <w:rPr>
          <w:bCs/>
          <w:lang w:val="ru-RU"/>
        </w:rPr>
      </w:pPr>
    </w:p>
    <w:p w14:paraId="30D82E03" w14:textId="56EF49A7" w:rsidR="007F2067" w:rsidRPr="00E65B09" w:rsidRDefault="007F2067" w:rsidP="007F2067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Так как точки контроля могут иметь родительские точки, то это означает, что, если </w:t>
      </w:r>
      <w:r w:rsidR="00354E40" w:rsidRPr="00E65B09">
        <w:rPr>
          <w:bCs/>
          <w:lang w:val="ru-RU"/>
        </w:rPr>
        <w:t>сотруднику</w:t>
      </w:r>
      <w:r w:rsidRPr="00E65B09">
        <w:rPr>
          <w:bCs/>
          <w:lang w:val="ru-RU"/>
        </w:rPr>
        <w:t xml:space="preserve"> предоставляется право на доступ к данной точке, то </w:t>
      </w:r>
      <w:r w:rsidR="00354E40" w:rsidRPr="00E65B09">
        <w:rPr>
          <w:bCs/>
          <w:lang w:val="ru-RU"/>
        </w:rPr>
        <w:t>сотрудник</w:t>
      </w:r>
      <w:r w:rsidRPr="00E65B09">
        <w:rPr>
          <w:bCs/>
          <w:lang w:val="ru-RU"/>
        </w:rPr>
        <w:t xml:space="preserve"> автоматически должен иметь доступ и ко всем родительским точкам. </w:t>
      </w:r>
    </w:p>
    <w:p w14:paraId="706A04CD" w14:textId="77777777" w:rsidR="007F2067" w:rsidRPr="00E65B09" w:rsidRDefault="007F2067" w:rsidP="007F2067">
      <w:pPr>
        <w:widowControl w:val="0"/>
        <w:jc w:val="both"/>
        <w:rPr>
          <w:bCs/>
          <w:lang w:val="ru-RU"/>
        </w:rPr>
      </w:pPr>
    </w:p>
    <w:p w14:paraId="2E4712E7" w14:textId="77777777" w:rsidR="007F2067" w:rsidRPr="00E65B09" w:rsidRDefault="007F2067" w:rsidP="007F2067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>Например, представим следующую структуру точек:</w:t>
      </w:r>
    </w:p>
    <w:p w14:paraId="77ACE714" w14:textId="77777777" w:rsidR="007F2067" w:rsidRPr="00E65B09" w:rsidRDefault="007F2067" w:rsidP="007F2067">
      <w:pPr>
        <w:pStyle w:val="aa"/>
        <w:widowControl w:val="0"/>
        <w:numPr>
          <w:ilvl w:val="0"/>
          <w:numId w:val="34"/>
        </w:numPr>
        <w:jc w:val="both"/>
        <w:rPr>
          <w:bCs/>
          <w:lang w:val="ru-RU"/>
        </w:rPr>
      </w:pPr>
      <w:r w:rsidRPr="00E65B09">
        <w:rPr>
          <w:bCs/>
          <w:lang w:val="ru-RU"/>
        </w:rPr>
        <w:t>Вход</w:t>
      </w:r>
    </w:p>
    <w:p w14:paraId="3F29EF30" w14:textId="77777777" w:rsidR="007F2067" w:rsidRPr="00E65B09" w:rsidRDefault="007F2067" w:rsidP="007F2067">
      <w:pPr>
        <w:pStyle w:val="aa"/>
        <w:widowControl w:val="0"/>
        <w:numPr>
          <w:ilvl w:val="1"/>
          <w:numId w:val="34"/>
        </w:numPr>
        <w:jc w:val="both"/>
        <w:rPr>
          <w:bCs/>
          <w:lang w:val="ru-RU"/>
        </w:rPr>
      </w:pPr>
      <w:r w:rsidRPr="00E65B09">
        <w:rPr>
          <w:bCs/>
          <w:lang w:val="ru-RU"/>
        </w:rPr>
        <w:t>Полигон 1</w:t>
      </w:r>
    </w:p>
    <w:p w14:paraId="46C9E745" w14:textId="455D986D" w:rsidR="007F2067" w:rsidRPr="00E65B09" w:rsidRDefault="007F2067" w:rsidP="007F2067">
      <w:pPr>
        <w:pStyle w:val="aa"/>
        <w:widowControl w:val="0"/>
        <w:numPr>
          <w:ilvl w:val="2"/>
          <w:numId w:val="34"/>
        </w:numPr>
        <w:jc w:val="both"/>
        <w:rPr>
          <w:bCs/>
          <w:lang w:val="ru-RU"/>
        </w:rPr>
      </w:pPr>
      <w:r w:rsidRPr="00E65B09">
        <w:rPr>
          <w:bCs/>
          <w:lang w:val="ru-RU"/>
        </w:rPr>
        <w:t>Кабинет 1001</w:t>
      </w:r>
      <w:r w:rsidR="00ED0A6B">
        <w:rPr>
          <w:bCs/>
          <w:lang w:val="en-US"/>
        </w:rPr>
        <w:t>;</w:t>
      </w:r>
    </w:p>
    <w:p w14:paraId="4ABA0BF2" w14:textId="32AD6ABC" w:rsidR="007F2067" w:rsidRPr="00E65B09" w:rsidRDefault="007F2067" w:rsidP="007F2067">
      <w:pPr>
        <w:pStyle w:val="aa"/>
        <w:widowControl w:val="0"/>
        <w:numPr>
          <w:ilvl w:val="2"/>
          <w:numId w:val="34"/>
        </w:numPr>
        <w:jc w:val="both"/>
        <w:rPr>
          <w:bCs/>
          <w:lang w:val="ru-RU"/>
        </w:rPr>
      </w:pPr>
      <w:r w:rsidRPr="00E65B09">
        <w:rPr>
          <w:bCs/>
          <w:lang w:val="ru-RU"/>
        </w:rPr>
        <w:t>Кабинет 1002</w:t>
      </w:r>
      <w:r w:rsidR="00ED0A6B">
        <w:rPr>
          <w:bCs/>
          <w:lang w:val="en-US"/>
        </w:rPr>
        <w:t>;</w:t>
      </w:r>
    </w:p>
    <w:p w14:paraId="5E69207F" w14:textId="77777777" w:rsidR="007F2067" w:rsidRPr="00E65B09" w:rsidRDefault="007F2067" w:rsidP="007F2067">
      <w:pPr>
        <w:pStyle w:val="aa"/>
        <w:widowControl w:val="0"/>
        <w:numPr>
          <w:ilvl w:val="1"/>
          <w:numId w:val="34"/>
        </w:numPr>
        <w:jc w:val="both"/>
        <w:rPr>
          <w:bCs/>
          <w:lang w:val="ru-RU"/>
        </w:rPr>
      </w:pPr>
      <w:r w:rsidRPr="00E65B09">
        <w:rPr>
          <w:bCs/>
          <w:lang w:val="ru-RU"/>
        </w:rPr>
        <w:t>Полигон 2</w:t>
      </w:r>
    </w:p>
    <w:p w14:paraId="59FDEB74" w14:textId="41E47FAB" w:rsidR="00921504" w:rsidRPr="00E65B09" w:rsidRDefault="007F2067" w:rsidP="00921504">
      <w:pPr>
        <w:pStyle w:val="aa"/>
        <w:widowControl w:val="0"/>
        <w:numPr>
          <w:ilvl w:val="2"/>
          <w:numId w:val="34"/>
        </w:numPr>
        <w:spacing w:line="360" w:lineRule="auto"/>
        <w:jc w:val="both"/>
        <w:rPr>
          <w:bCs/>
          <w:lang w:val="ru-RU"/>
        </w:rPr>
      </w:pPr>
      <w:r w:rsidRPr="00E65B09">
        <w:rPr>
          <w:bCs/>
          <w:lang w:val="ru-RU"/>
        </w:rPr>
        <w:t>Кабинет 2001</w:t>
      </w:r>
      <w:r w:rsidR="00ED0A6B">
        <w:rPr>
          <w:bCs/>
          <w:lang w:val="en-US"/>
        </w:rPr>
        <w:t>;</w:t>
      </w:r>
      <w:bookmarkStart w:id="13" w:name="_GoBack"/>
      <w:bookmarkEnd w:id="13"/>
    </w:p>
    <w:p w14:paraId="09E1A734" w14:textId="0A6D7267" w:rsidR="007F2067" w:rsidRPr="00E65B09" w:rsidRDefault="007F2067" w:rsidP="007F2067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Если </w:t>
      </w:r>
      <w:r w:rsidR="00354E40" w:rsidRPr="00E65B09">
        <w:rPr>
          <w:bCs/>
          <w:lang w:val="ru-RU"/>
        </w:rPr>
        <w:t>сотрудник</w:t>
      </w:r>
      <w:r w:rsidRPr="00E65B09">
        <w:rPr>
          <w:bCs/>
          <w:lang w:val="ru-RU"/>
        </w:rPr>
        <w:t xml:space="preserve"> будет иметь доступ к точке контроля «Кабинет 1002», то он также должен иметь доступ к «Полигон 1» и «Вход» соответственно.</w:t>
      </w:r>
    </w:p>
    <w:p w14:paraId="0C46DE75" w14:textId="77777777" w:rsidR="007F2067" w:rsidRPr="00E65B09" w:rsidRDefault="007F2067" w:rsidP="007F2067">
      <w:pPr>
        <w:widowControl w:val="0"/>
        <w:jc w:val="both"/>
        <w:rPr>
          <w:bCs/>
          <w:lang w:val="ru-RU"/>
        </w:rPr>
      </w:pPr>
    </w:p>
    <w:p w14:paraId="63A2AB1F" w14:textId="66F4F6D0" w:rsidR="00F067C3" w:rsidRPr="00E65B09" w:rsidRDefault="009C26DF" w:rsidP="004D5E6D">
      <w:pPr>
        <w:widowControl w:val="0"/>
        <w:spacing w:line="360" w:lineRule="auto"/>
        <w:jc w:val="both"/>
        <w:rPr>
          <w:bCs/>
          <w:lang w:val="ru-RU"/>
        </w:rPr>
      </w:pPr>
      <w:r w:rsidRPr="00E65B09">
        <w:rPr>
          <w:bCs/>
          <w:lang w:val="ru-RU"/>
        </w:rPr>
        <w:t>Любая попытка доступа должна фиксироваться в системе для дальнейшего просмотра.</w:t>
      </w: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4918"/>
      </w:tblGrid>
      <w:tr w:rsidR="00F1749E" w:rsidRPr="00E65B09" w14:paraId="2B58388D" w14:textId="77777777" w:rsidTr="000034FA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214" w14:textId="77777777" w:rsidR="00F1749E" w:rsidRPr="00E65B09" w:rsidRDefault="00F1749E" w:rsidP="005C7E0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A5DE" w14:textId="77777777" w:rsidR="00F1749E" w:rsidRPr="00E65B09" w:rsidRDefault="00F1749E" w:rsidP="005C7E0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F1749E" w:rsidRPr="00E65B09" w14:paraId="3574CA50" w14:textId="77777777" w:rsidTr="000034FA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3949" w14:textId="45A410A5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</w:t>
            </w:r>
            <w:r w:rsidR="007C7D1D" w:rsidRPr="00E65B09">
              <w:rPr>
                <w:lang w:val="en-US"/>
              </w:rPr>
              <w:t>acces</w:t>
            </w:r>
            <w:r w:rsidR="0079618C" w:rsidRPr="00E65B09">
              <w:rPr>
                <w:lang w:val="en-US"/>
              </w:rPr>
              <w:t>s</w:t>
            </w:r>
          </w:p>
          <w:p w14:paraId="6F688AF8" w14:textId="17B98B77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</w:t>
            </w:r>
            <w:r w:rsidR="000034FA" w:rsidRPr="00E65B09">
              <w:rPr>
                <w:lang w:val="en-US"/>
              </w:rPr>
              <w:t>POST</w:t>
            </w:r>
          </w:p>
          <w:p w14:paraId="18A84A33" w14:textId="77777777" w:rsidR="00F1749E" w:rsidRPr="00E65B09" w:rsidRDefault="00F1749E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0B3354FB" w14:textId="7BD48429" w:rsidR="00F1749E" w:rsidRPr="00E65B09" w:rsidRDefault="00F1749E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22DF04F1" w14:textId="433631A8" w:rsidR="0079618C" w:rsidRPr="00E65B09" w:rsidRDefault="0079618C" w:rsidP="00F44584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 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72C72D40" w14:textId="77777777" w:rsidR="00F1749E" w:rsidRPr="00E65B09" w:rsidRDefault="00F1749E" w:rsidP="00F44584">
            <w:pPr>
              <w:widowControl w:val="0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09FC6808" w14:textId="77777777" w:rsidR="0079618C" w:rsidRPr="00E65B09" w:rsidRDefault="0079618C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1262018A" w14:textId="77777777" w:rsidR="0079618C" w:rsidRPr="00E65B09" w:rsidRDefault="0079618C" w:rsidP="0079618C">
            <w:pPr>
              <w:widowControl w:val="0"/>
              <w:spacing w:line="240" w:lineRule="auto"/>
              <w:rPr>
                <w:b/>
                <w:bCs/>
                <w:lang w:val="ru-RU"/>
              </w:rPr>
            </w:pPr>
            <w:r w:rsidRPr="00E65B09">
              <w:rPr>
                <w:b/>
                <w:bCs/>
                <w:lang w:val="en-US"/>
              </w:rPr>
              <w:t>Body</w:t>
            </w:r>
            <w:r w:rsidRPr="00E65B09">
              <w:rPr>
                <w:b/>
                <w:bCs/>
                <w:lang w:val="ru-RU"/>
              </w:rPr>
              <w:t>:</w:t>
            </w:r>
          </w:p>
          <w:p w14:paraId="54E1D589" w14:textId="77777777" w:rsidR="0079618C" w:rsidRPr="00E65B09" w:rsidRDefault="0079618C" w:rsidP="0079618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>{</w:t>
            </w:r>
          </w:p>
          <w:p w14:paraId="76C9D0C4" w14:textId="736A2C72" w:rsidR="0079618C" w:rsidRPr="00E65B09" w:rsidRDefault="0079618C" w:rsidP="0079618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“</w:t>
            </w:r>
            <w:r w:rsidR="00FB397D" w:rsidRPr="00E65B09">
              <w:rPr>
                <w:lang w:val="en-US"/>
              </w:rPr>
              <w:t>staff</w:t>
            </w:r>
            <w:r w:rsidRPr="00E65B09">
              <w:rPr>
                <w:lang w:val="ru-RU"/>
              </w:rPr>
              <w:t>”: &lt;</w:t>
            </w:r>
            <w:r w:rsidR="00B15AFC" w:rsidRPr="00E65B09">
              <w:rPr>
                <w:lang w:val="ru-RU"/>
              </w:rPr>
              <w:t xml:space="preserve">уникальный </w:t>
            </w:r>
            <w:r w:rsidRPr="00E65B09">
              <w:rPr>
                <w:lang w:val="ru-RU"/>
              </w:rPr>
              <w:t xml:space="preserve">код </w:t>
            </w:r>
            <w:r w:rsidR="00FB397D" w:rsidRPr="00E65B09">
              <w:rPr>
                <w:lang w:val="ru-RU"/>
              </w:rPr>
              <w:t>сотрудника</w:t>
            </w:r>
            <w:r w:rsidR="00B15AFC" w:rsidRPr="00E65B09">
              <w:rPr>
                <w:lang w:val="ru-RU"/>
              </w:rPr>
              <w:t xml:space="preserve"> из 32 символов, не </w:t>
            </w:r>
            <w:r w:rsidR="00B15AFC" w:rsidRPr="00E65B09">
              <w:rPr>
                <w:lang w:val="en-US"/>
              </w:rPr>
              <w:t>ID</w:t>
            </w:r>
            <w:r w:rsidRPr="00E65B09">
              <w:rPr>
                <w:lang w:val="ru-RU"/>
              </w:rPr>
              <w:t>&gt;,</w:t>
            </w:r>
          </w:p>
          <w:p w14:paraId="601D465D" w14:textId="535E10F5" w:rsidR="0079618C" w:rsidRPr="00E65B09" w:rsidRDefault="0079618C" w:rsidP="0079618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“</w:t>
            </w:r>
            <w:r w:rsidRPr="00E65B09">
              <w:rPr>
                <w:lang w:val="en-US"/>
              </w:rPr>
              <w:t>point</w:t>
            </w:r>
            <w:r w:rsidRPr="00E65B09">
              <w:rPr>
                <w:lang w:val="ru-RU"/>
              </w:rPr>
              <w:t>”: &lt;</w:t>
            </w:r>
            <w:r w:rsidRPr="00E65B09">
              <w:rPr>
                <w:lang w:val="en-US"/>
              </w:rPr>
              <w:t>id</w:t>
            </w:r>
            <w:r w:rsidRPr="00E65B09">
              <w:rPr>
                <w:lang w:val="ru-RU"/>
              </w:rPr>
              <w:t xml:space="preserve"> точки </w:t>
            </w:r>
            <w:r w:rsidR="00E5080F" w:rsidRPr="00E65B09">
              <w:rPr>
                <w:bCs/>
                <w:lang w:val="ru-RU"/>
              </w:rPr>
              <w:t>контроля</w:t>
            </w:r>
            <w:r w:rsidRPr="00E65B09">
              <w:rPr>
                <w:lang w:val="ru-RU"/>
              </w:rPr>
              <w:t>&gt;</w:t>
            </w:r>
          </w:p>
          <w:p w14:paraId="11601530" w14:textId="77777777" w:rsidR="0079618C" w:rsidRPr="00E65B09" w:rsidRDefault="0079618C" w:rsidP="0079618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>}</w:t>
            </w:r>
          </w:p>
          <w:p w14:paraId="243BD34B" w14:textId="77777777" w:rsidR="00262EE6" w:rsidRPr="00E65B09" w:rsidRDefault="00262EE6" w:rsidP="0079618C">
            <w:pPr>
              <w:widowControl w:val="0"/>
              <w:spacing w:line="240" w:lineRule="auto"/>
              <w:rPr>
                <w:lang w:val="ru-RU"/>
              </w:rPr>
            </w:pPr>
          </w:p>
          <w:p w14:paraId="0E8398F2" w14:textId="2BFE31D8" w:rsidR="00262EE6" w:rsidRPr="00E65B09" w:rsidRDefault="00FB397D" w:rsidP="0079618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staff</w:t>
            </w:r>
            <w:r w:rsidR="00262EE6" w:rsidRPr="00E65B09">
              <w:rPr>
                <w:lang w:val="ru-RU"/>
              </w:rPr>
              <w:t xml:space="preserve"> – </w:t>
            </w:r>
            <w:r w:rsidR="00F44584" w:rsidRPr="00E65B09">
              <w:rPr>
                <w:lang w:val="ru-RU"/>
              </w:rPr>
              <w:t xml:space="preserve">обязательное поле, код </w:t>
            </w:r>
            <w:r w:rsidRPr="00E65B09">
              <w:rPr>
                <w:lang w:val="ru-RU"/>
              </w:rPr>
              <w:t>сотрудника</w:t>
            </w:r>
          </w:p>
          <w:p w14:paraId="66A7B9F2" w14:textId="4ACABBCE" w:rsidR="00F44584" w:rsidRPr="00E65B09" w:rsidRDefault="00F44584" w:rsidP="0079618C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point</w:t>
            </w:r>
            <w:r w:rsidRPr="00E65B09">
              <w:rPr>
                <w:lang w:val="ru-RU"/>
              </w:rPr>
              <w:t xml:space="preserve"> – обязательное поле, существующий идентификатор точки контроля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6ACE" w14:textId="6C6D5814" w:rsidR="00F1749E" w:rsidRPr="00E65B09" w:rsidRDefault="00F1749E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</w:t>
            </w:r>
            <w:r w:rsidR="000034FA" w:rsidRPr="00E65B09">
              <w:rPr>
                <w:b/>
                <w:lang w:val="en-US"/>
              </w:rPr>
              <w:t>-------------</w:t>
            </w:r>
            <w:r w:rsidRPr="00E65B09">
              <w:rPr>
                <w:b/>
                <w:lang w:val="en-US"/>
              </w:rPr>
              <w:t>-</w:t>
            </w:r>
            <w:r w:rsidR="00262EE6" w:rsidRPr="00E65B09">
              <w:rPr>
                <w:b/>
                <w:lang w:val="en-US"/>
              </w:rPr>
              <w:t>-</w:t>
            </w:r>
            <w:r w:rsidRPr="00E65B09">
              <w:rPr>
                <w:b/>
                <w:lang w:val="en-US"/>
              </w:rPr>
              <w:t>-- Successful ------</w:t>
            </w:r>
            <w:r w:rsidR="000034FA" w:rsidRPr="00E65B09">
              <w:rPr>
                <w:b/>
                <w:lang w:val="en-US"/>
              </w:rPr>
              <w:t>------------</w:t>
            </w:r>
            <w:r w:rsidRPr="00E65B09">
              <w:rPr>
                <w:b/>
                <w:lang w:val="en-US"/>
              </w:rPr>
              <w:t>-----</w:t>
            </w:r>
          </w:p>
          <w:p w14:paraId="651463D4" w14:textId="064BB76F" w:rsidR="00F1749E" w:rsidRPr="00E65B09" w:rsidRDefault="00F1749E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200</w:t>
            </w:r>
          </w:p>
          <w:p w14:paraId="21C8C0FE" w14:textId="04918FE8" w:rsidR="008F4DFC" w:rsidRPr="00E65B09" w:rsidRDefault="008F4DFC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758A7A96" w14:textId="412D2111" w:rsidR="007C7D1D" w:rsidRPr="00E65B09" w:rsidRDefault="007C7D1D" w:rsidP="00566066">
            <w:pPr>
              <w:widowControl w:val="0"/>
              <w:rPr>
                <w:lang w:val="ru-RU"/>
              </w:rPr>
            </w:pPr>
            <w:r w:rsidRPr="00E65B09">
              <w:rPr>
                <w:b/>
                <w:bCs/>
                <w:lang w:val="en-US"/>
              </w:rPr>
              <w:t>Body</w:t>
            </w:r>
            <w:r w:rsidRPr="00E65B09">
              <w:rPr>
                <w:lang w:val="ru-RU"/>
              </w:rPr>
              <w:t>: {</w:t>
            </w:r>
          </w:p>
          <w:p w14:paraId="589B5646" w14:textId="2424F1C1" w:rsidR="007C7D1D" w:rsidRPr="00E65B09" w:rsidRDefault="007C7D1D" w:rsidP="00663FF5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“</w:t>
            </w:r>
            <w:r w:rsidRPr="00E65B09">
              <w:rPr>
                <w:lang w:val="en-US"/>
              </w:rPr>
              <w:t>data</w:t>
            </w:r>
            <w:r w:rsidRPr="00E65B09">
              <w:rPr>
                <w:lang w:val="ru-RU"/>
              </w:rPr>
              <w:t>”: {</w:t>
            </w:r>
          </w:p>
          <w:p w14:paraId="385B3FD9" w14:textId="031003EF" w:rsidR="00663FF5" w:rsidRPr="00E65B09" w:rsidRDefault="00663FF5" w:rsidP="00663FF5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   “</w:t>
            </w:r>
            <w:r w:rsidRPr="00E65B09">
              <w:rPr>
                <w:lang w:val="en-US"/>
              </w:rPr>
              <w:t>photo</w:t>
            </w:r>
            <w:r w:rsidRPr="00E65B09">
              <w:rPr>
                <w:lang w:val="ru-RU"/>
              </w:rPr>
              <w:t xml:space="preserve">”: &lt;ссылка на фото </w:t>
            </w:r>
            <w:r w:rsidR="00354E40" w:rsidRPr="00E65B09">
              <w:rPr>
                <w:lang w:val="ru-RU"/>
              </w:rPr>
              <w:t>сотрудника</w:t>
            </w:r>
            <w:r w:rsidRPr="00E65B09">
              <w:rPr>
                <w:lang w:val="ru-RU"/>
              </w:rPr>
              <w:t>&gt;,</w:t>
            </w:r>
          </w:p>
          <w:p w14:paraId="45D6C05F" w14:textId="4F5B3000" w:rsidR="007C7D1D" w:rsidRPr="00E65B09" w:rsidRDefault="007C7D1D" w:rsidP="00663FF5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ru-RU"/>
              </w:rPr>
              <w:t xml:space="preserve">      </w:t>
            </w:r>
            <w:r w:rsidRPr="00E65B09">
              <w:rPr>
                <w:lang w:val="en-US"/>
              </w:rPr>
              <w:t xml:space="preserve">“access”: </w:t>
            </w:r>
            <w:r w:rsidR="004D5E6D" w:rsidRPr="00E65B09">
              <w:rPr>
                <w:lang w:val="en-US"/>
              </w:rPr>
              <w:t>&lt;</w:t>
            </w:r>
            <w:r w:rsidRPr="00E65B09">
              <w:rPr>
                <w:lang w:val="en-US"/>
              </w:rPr>
              <w:t>true/false</w:t>
            </w:r>
            <w:r w:rsidR="004D5E6D" w:rsidRPr="00E65B09">
              <w:rPr>
                <w:lang w:val="en-US"/>
              </w:rPr>
              <w:t>&gt;</w:t>
            </w:r>
          </w:p>
          <w:p w14:paraId="192833BA" w14:textId="700381AC" w:rsidR="007C7D1D" w:rsidRPr="00E65B09" w:rsidRDefault="007C7D1D" w:rsidP="00663FF5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4A761A56" w14:textId="7B5A60D7" w:rsidR="000034FA" w:rsidRPr="00E65B09" w:rsidRDefault="007C7D1D" w:rsidP="00663FF5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  <w:p w14:paraId="2F6EAEBD" w14:textId="77777777" w:rsidR="000034FA" w:rsidRPr="00E65B09" w:rsidRDefault="000034FA" w:rsidP="000034F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-------------------- Validation error --------------------</w:t>
            </w:r>
          </w:p>
          <w:p w14:paraId="44325AA2" w14:textId="77777777" w:rsidR="000034FA" w:rsidRPr="00E65B09" w:rsidRDefault="000034FA" w:rsidP="000034F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422</w:t>
            </w:r>
          </w:p>
          <w:p w14:paraId="5ACBC7C0" w14:textId="77777777" w:rsidR="000034FA" w:rsidRPr="00E65B09" w:rsidRDefault="000034FA" w:rsidP="000034F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5D5042CF" w14:textId="3F768730" w:rsidR="000034FA" w:rsidRPr="00E65B09" w:rsidRDefault="000034FA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Body:</w:t>
            </w:r>
            <w:r w:rsidR="00566066" w:rsidRPr="00E65B09">
              <w:rPr>
                <w:b/>
                <w:lang w:val="en-US"/>
              </w:rPr>
              <w:t xml:space="preserve"> </w:t>
            </w:r>
            <w:r w:rsidRPr="00E65B09">
              <w:rPr>
                <w:lang w:val="en-US"/>
              </w:rPr>
              <w:t>{</w:t>
            </w:r>
          </w:p>
          <w:p w14:paraId="6B1FE373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4165B454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422,</w:t>
            </w:r>
          </w:p>
          <w:p w14:paraId="75C3D699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“Validation error”,</w:t>
            </w:r>
          </w:p>
          <w:p w14:paraId="750CB4D9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“errors”: {</w:t>
            </w:r>
          </w:p>
          <w:p w14:paraId="0382E00C" w14:textId="77D1D5B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&lt;key&gt;: &lt;</w:t>
            </w:r>
            <w:r w:rsidR="007225F8" w:rsidRPr="00E65B09">
              <w:rPr>
                <w:lang w:val="en-US"/>
              </w:rPr>
              <w:t>error message</w:t>
            </w:r>
            <w:r w:rsidRPr="00E65B09">
              <w:rPr>
                <w:lang w:val="en-US"/>
              </w:rPr>
              <w:t>&gt;</w:t>
            </w:r>
          </w:p>
          <w:p w14:paraId="4ED9DF89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}</w:t>
            </w:r>
          </w:p>
          <w:p w14:paraId="176166EF" w14:textId="7777777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3E2F3E46" w14:textId="0EB6A257" w:rsidR="000034FA" w:rsidRPr="00E65B09" w:rsidRDefault="000034FA" w:rsidP="000034F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1EEAC364" w14:textId="77777777" w:rsidR="007F2067" w:rsidRPr="00E65B09" w:rsidRDefault="007F2067" w:rsidP="007F2067">
      <w:pPr>
        <w:rPr>
          <w:lang w:val="ru-RU"/>
        </w:rPr>
      </w:pPr>
    </w:p>
    <w:p w14:paraId="5CB3A751" w14:textId="585C9398" w:rsidR="007F2067" w:rsidRPr="00E65B09" w:rsidRDefault="007F2067" w:rsidP="00FB397D">
      <w:pPr>
        <w:jc w:val="both"/>
        <w:rPr>
          <w:lang w:val="ru-RU"/>
        </w:rPr>
      </w:pPr>
      <w:r w:rsidRPr="00E65B09">
        <w:rPr>
          <w:lang w:val="ru-RU"/>
        </w:rPr>
        <w:t xml:space="preserve">Также во время проверки доступа вы должны сохранить </w:t>
      </w:r>
      <w:r w:rsidR="00FB397D" w:rsidRPr="00E65B09">
        <w:rPr>
          <w:lang w:val="ru-RU"/>
        </w:rPr>
        <w:t xml:space="preserve">ссылку на </w:t>
      </w:r>
      <w:r w:rsidRPr="00E65B09">
        <w:rPr>
          <w:lang w:val="ru-RU"/>
        </w:rPr>
        <w:t xml:space="preserve">фотографию того </w:t>
      </w:r>
      <w:r w:rsidR="00FB397D" w:rsidRPr="00E65B09">
        <w:rPr>
          <w:lang w:val="ru-RU"/>
        </w:rPr>
        <w:t>сотрудника</w:t>
      </w:r>
      <w:r w:rsidRPr="00E65B09">
        <w:rPr>
          <w:lang w:val="ru-RU"/>
        </w:rPr>
        <w:t xml:space="preserve">, кто инициировал проверку доступа. Для этого вам необходимо обратиться к внешнему </w:t>
      </w:r>
      <w:r w:rsidRPr="00E65B09">
        <w:rPr>
          <w:lang w:val="en-US"/>
        </w:rPr>
        <w:t>API</w:t>
      </w:r>
      <w:r w:rsidRPr="00E65B09">
        <w:rPr>
          <w:lang w:val="ru-RU"/>
        </w:rPr>
        <w:t xml:space="preserve"> и передать туда </w:t>
      </w:r>
      <w:r w:rsidRPr="00E65B09">
        <w:rPr>
          <w:lang w:val="en-US"/>
        </w:rPr>
        <w:t>ID</w:t>
      </w:r>
      <w:r w:rsidRPr="00E65B09">
        <w:rPr>
          <w:lang w:val="ru-RU"/>
        </w:rPr>
        <w:t xml:space="preserve"> точки доступа. В ответ вы получите ссылку на фотографию с камеры возле данной точки контроля. </w:t>
      </w:r>
    </w:p>
    <w:p w14:paraId="74CA4C63" w14:textId="77777777" w:rsidR="00B15AFC" w:rsidRPr="00E65B09" w:rsidRDefault="00B15AFC" w:rsidP="007F2067">
      <w:pPr>
        <w:rPr>
          <w:b/>
          <w:bCs/>
          <w:lang w:val="ru-RU"/>
        </w:rPr>
      </w:pPr>
    </w:p>
    <w:p w14:paraId="6F830CA4" w14:textId="7505A650" w:rsidR="007F2067" w:rsidRPr="00E65B09" w:rsidRDefault="007F2067" w:rsidP="007F2067">
      <w:pPr>
        <w:rPr>
          <w:b/>
          <w:bCs/>
          <w:lang w:val="ru-RU"/>
        </w:rPr>
      </w:pPr>
      <w:r w:rsidRPr="00E65B09">
        <w:rPr>
          <w:b/>
          <w:bCs/>
          <w:lang w:val="ru-RU"/>
        </w:rPr>
        <w:t xml:space="preserve">Внешнее </w:t>
      </w:r>
      <w:r w:rsidRPr="00E65B09">
        <w:rPr>
          <w:b/>
          <w:bCs/>
          <w:lang w:val="en-US"/>
        </w:rPr>
        <w:t>API</w:t>
      </w: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2"/>
        <w:gridCol w:w="4918"/>
      </w:tblGrid>
      <w:tr w:rsidR="007F2067" w:rsidRPr="00E65B09" w14:paraId="4F0025D2" w14:textId="77777777" w:rsidTr="005C7E0A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453E" w14:textId="77777777" w:rsidR="007F2067" w:rsidRPr="00E65B09" w:rsidRDefault="007F2067" w:rsidP="005C7E0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E4600" w14:textId="77777777" w:rsidR="007F2067" w:rsidRPr="00E65B09" w:rsidRDefault="007F2067" w:rsidP="005C7E0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7F2067" w:rsidRPr="00E65B09" w14:paraId="63B45CB0" w14:textId="77777777" w:rsidTr="005C7E0A">
        <w:tc>
          <w:tcPr>
            <w:tcW w:w="4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CF7E" w14:textId="1FFE1533" w:rsidR="007F2067" w:rsidRPr="00E65B09" w:rsidRDefault="007F2067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http://</w:t>
            </w:r>
            <w:r w:rsidR="005E1817" w:rsidRPr="005E1817">
              <w:rPr>
                <w:lang w:val="en-US"/>
              </w:rPr>
              <w:t>xkesryp-m1</w:t>
            </w:r>
            <w:r w:rsidR="00361FD3" w:rsidRPr="00E65B09">
              <w:rPr>
                <w:lang w:val="en-US"/>
              </w:rPr>
              <w:t>.wsr.ru</w:t>
            </w:r>
            <w:r w:rsidRPr="00E65B09">
              <w:rPr>
                <w:lang w:val="en-US"/>
              </w:rPr>
              <w:t>/vcs/point</w:t>
            </w:r>
            <w:r w:rsidR="00BE679B" w:rsidRPr="00E65B09">
              <w:rPr>
                <w:lang w:val="en-US"/>
              </w:rPr>
              <w:t>s</w:t>
            </w:r>
            <w:r w:rsidRPr="00E65B09">
              <w:rPr>
                <w:lang w:val="en-US"/>
              </w:rPr>
              <w:t>/&lt;ID&gt;</w:t>
            </w:r>
          </w:p>
          <w:p w14:paraId="4D9FE552" w14:textId="53A440F8" w:rsidR="007F2067" w:rsidRPr="00E65B09" w:rsidRDefault="007F2067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POST</w:t>
            </w:r>
          </w:p>
          <w:p w14:paraId="24084984" w14:textId="55E0DB2E" w:rsidR="007F2067" w:rsidRPr="00E65B09" w:rsidRDefault="007F2067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2E45660E" w14:textId="52B81C89" w:rsidR="007F2067" w:rsidRPr="00E65B09" w:rsidRDefault="007F2067" w:rsidP="005C7E0A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>Query params:</w:t>
            </w:r>
          </w:p>
          <w:p w14:paraId="2A7DAC02" w14:textId="59D7C392" w:rsidR="007F2067" w:rsidRPr="00E65B09" w:rsidRDefault="00B91DA9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>- ID</w:t>
            </w:r>
            <w:r w:rsidRPr="00E65B09">
              <w:rPr>
                <w:lang w:val="en-US"/>
              </w:rPr>
              <w:t xml:space="preserve">: </w:t>
            </w:r>
            <w:r w:rsidRPr="00E65B09">
              <w:rPr>
                <w:lang w:val="ru-RU"/>
              </w:rPr>
              <w:t>идентификатор</w:t>
            </w:r>
            <w:r w:rsidRPr="00E65B09">
              <w:rPr>
                <w:lang w:val="en-US"/>
              </w:rPr>
              <w:t xml:space="preserve"> </w:t>
            </w:r>
            <w:r w:rsidRPr="00E65B09">
              <w:rPr>
                <w:lang w:val="ru-RU"/>
              </w:rPr>
              <w:t>точки</w:t>
            </w:r>
            <w:r w:rsidRPr="00E65B09">
              <w:rPr>
                <w:lang w:val="en-US"/>
              </w:rPr>
              <w:t xml:space="preserve"> </w:t>
            </w:r>
            <w:r w:rsidRPr="00E65B09">
              <w:rPr>
                <w:lang w:val="ru-RU"/>
              </w:rPr>
              <w:t>контроля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6235" w14:textId="5F4A5CD2" w:rsidR="007F2067" w:rsidRPr="00E65B09" w:rsidRDefault="007F2067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200</w:t>
            </w:r>
          </w:p>
          <w:p w14:paraId="42D7BE34" w14:textId="067C9BAE" w:rsidR="008F4DFC" w:rsidRPr="00E65B09" w:rsidRDefault="008F4DFC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636AB6EB" w14:textId="58B748E8" w:rsidR="007F2067" w:rsidRPr="00E65B09" w:rsidRDefault="007F2067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>Body</w:t>
            </w:r>
            <w:r w:rsidRPr="00E65B09">
              <w:rPr>
                <w:lang w:val="en-US"/>
              </w:rPr>
              <w:t>: {</w:t>
            </w:r>
          </w:p>
          <w:p w14:paraId="0FF849E3" w14:textId="77777777" w:rsidR="007F2067" w:rsidRPr="00E65B09" w:rsidRDefault="007F2067" w:rsidP="005C7E0A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en-US"/>
              </w:rPr>
              <w:t xml:space="preserve">   </w:t>
            </w:r>
            <w:r w:rsidRPr="00E65B09">
              <w:rPr>
                <w:lang w:val="ru-RU"/>
              </w:rPr>
              <w:t>“</w:t>
            </w:r>
            <w:r w:rsidRPr="00E65B09">
              <w:rPr>
                <w:lang w:val="en-US"/>
              </w:rPr>
              <w:t>data</w:t>
            </w:r>
            <w:r w:rsidRPr="00E65B09">
              <w:rPr>
                <w:lang w:val="ru-RU"/>
              </w:rPr>
              <w:t>”: {</w:t>
            </w:r>
          </w:p>
          <w:p w14:paraId="43374E40" w14:textId="1580A828" w:rsidR="007F2067" w:rsidRPr="00E65B09" w:rsidRDefault="007F2067" w:rsidP="005C7E0A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   “</w:t>
            </w:r>
            <w:proofErr w:type="spellStart"/>
            <w:r w:rsidR="00B91DA9" w:rsidRPr="00E65B09">
              <w:rPr>
                <w:lang w:val="en-US"/>
              </w:rPr>
              <w:t>url</w:t>
            </w:r>
            <w:proofErr w:type="spellEnd"/>
            <w:r w:rsidRPr="00E65B09">
              <w:rPr>
                <w:lang w:val="ru-RU"/>
              </w:rPr>
              <w:t xml:space="preserve">”: &lt;ссылка на фото </w:t>
            </w:r>
            <w:r w:rsidR="00B91DA9" w:rsidRPr="00E65B09">
              <w:rPr>
                <w:lang w:val="ru-RU"/>
              </w:rPr>
              <w:t>с камеры</w:t>
            </w:r>
            <w:r w:rsidRPr="00E65B09">
              <w:rPr>
                <w:lang w:val="ru-RU"/>
              </w:rPr>
              <w:t>&gt;,</w:t>
            </w:r>
          </w:p>
          <w:p w14:paraId="1289DFD8" w14:textId="77777777" w:rsidR="007F2067" w:rsidRPr="00E65B09" w:rsidRDefault="007F2067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ru-RU"/>
              </w:rPr>
              <w:t xml:space="preserve">   </w:t>
            </w:r>
            <w:r w:rsidRPr="00E65B09">
              <w:rPr>
                <w:lang w:val="en-US"/>
              </w:rPr>
              <w:t>}</w:t>
            </w:r>
          </w:p>
          <w:p w14:paraId="4E5D1325" w14:textId="77777777" w:rsidR="007F2067" w:rsidRPr="00E65B09" w:rsidRDefault="007F2067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1D06A6C7" w14:textId="508E0AE4" w:rsidR="00D630F1" w:rsidRPr="00E65B09" w:rsidRDefault="00D630F1" w:rsidP="00D630F1">
      <w:pPr>
        <w:pStyle w:val="3"/>
        <w:rPr>
          <w:lang w:val="en-US"/>
        </w:rPr>
      </w:pPr>
      <w:bookmarkStart w:id="14" w:name="_Toc77964687"/>
      <w:r w:rsidRPr="00E65B09">
        <w:rPr>
          <w:lang w:val="ru-RU"/>
        </w:rPr>
        <w:t>Просмотр всех логов доступа</w:t>
      </w:r>
      <w:bookmarkEnd w:id="14"/>
      <w:r w:rsidRPr="00E65B09">
        <w:rPr>
          <w:lang w:val="ru-RU"/>
        </w:rPr>
        <w:t xml:space="preserve"> </w:t>
      </w:r>
    </w:p>
    <w:p w14:paraId="630AA8D0" w14:textId="77777777" w:rsidR="00F44584" w:rsidRPr="00E65B09" w:rsidRDefault="009C26DF" w:rsidP="00D630F1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>Данный запрос должен возвращать данные о всех попытках доступа к контрольным точкам.</w:t>
      </w:r>
    </w:p>
    <w:p w14:paraId="2338E228" w14:textId="7CCB0913" w:rsidR="00D630F1" w:rsidRPr="00E65B09" w:rsidRDefault="009C26DF" w:rsidP="00D630F1">
      <w:pPr>
        <w:widowControl w:val="0"/>
        <w:jc w:val="both"/>
        <w:rPr>
          <w:bCs/>
          <w:lang w:val="ru-RU"/>
        </w:rPr>
      </w:pPr>
      <w:proofErr w:type="spellStart"/>
      <w:r w:rsidRPr="00E65B09">
        <w:rPr>
          <w:bCs/>
          <w:lang w:val="ru-RU"/>
        </w:rPr>
        <w:t>Логи</w:t>
      </w:r>
      <w:proofErr w:type="spellEnd"/>
      <w:r w:rsidRPr="00E65B09">
        <w:rPr>
          <w:bCs/>
          <w:lang w:val="ru-RU"/>
        </w:rPr>
        <w:t xml:space="preserve"> должны быть отсортированы по новизне (сначала </w:t>
      </w:r>
      <w:r w:rsidR="00913ADC" w:rsidRPr="00E65B09">
        <w:rPr>
          <w:bCs/>
          <w:lang w:val="ru-RU"/>
        </w:rPr>
        <w:t>новые</w:t>
      </w:r>
      <w:r w:rsidRPr="00E65B09">
        <w:rPr>
          <w:bCs/>
          <w:lang w:val="ru-RU"/>
        </w:rPr>
        <w:t xml:space="preserve">). </w:t>
      </w:r>
    </w:p>
    <w:p w14:paraId="5AA03EE0" w14:textId="51D6DFD0" w:rsidR="002566F1" w:rsidRPr="00E65B09" w:rsidRDefault="002566F1" w:rsidP="00D630F1">
      <w:pPr>
        <w:widowControl w:val="0"/>
        <w:jc w:val="both"/>
        <w:rPr>
          <w:bCs/>
          <w:lang w:val="ru-RU"/>
        </w:rPr>
      </w:pPr>
    </w:p>
    <w:p w14:paraId="46FC96ED" w14:textId="61F389B2" w:rsidR="002566F1" w:rsidRPr="00E65B09" w:rsidRDefault="002566F1" w:rsidP="002566F1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Должна быть реализована возможность фильтровать </w:t>
      </w:r>
      <w:proofErr w:type="spellStart"/>
      <w:r w:rsidRPr="00E65B09">
        <w:rPr>
          <w:bCs/>
          <w:lang w:val="ru-RU"/>
        </w:rPr>
        <w:t>логи</w:t>
      </w:r>
      <w:proofErr w:type="spellEnd"/>
      <w:r w:rsidRPr="00E65B09">
        <w:rPr>
          <w:bCs/>
          <w:lang w:val="ru-RU"/>
        </w:rPr>
        <w:t xml:space="preserve"> используя </w:t>
      </w:r>
      <w:r w:rsidRPr="00E65B09">
        <w:rPr>
          <w:bCs/>
          <w:lang w:val="en-US"/>
        </w:rPr>
        <w:t>GET</w:t>
      </w:r>
      <w:r w:rsidRPr="00E65B09">
        <w:rPr>
          <w:bCs/>
          <w:lang w:val="ru-RU"/>
        </w:rPr>
        <w:t xml:space="preserve">-параметр </w:t>
      </w:r>
      <w:r w:rsidRPr="00E65B09">
        <w:rPr>
          <w:b/>
          <w:lang w:val="en-US"/>
        </w:rPr>
        <w:t>type</w:t>
      </w:r>
      <w:r w:rsidRPr="00E65B09">
        <w:rPr>
          <w:b/>
          <w:lang w:val="ru-RU"/>
        </w:rPr>
        <w:t xml:space="preserve">. </w:t>
      </w:r>
      <w:r w:rsidRPr="00E65B09">
        <w:rPr>
          <w:bCs/>
          <w:lang w:val="ru-RU"/>
        </w:rPr>
        <w:t>Параметр должен принимать следующие значения:</w:t>
      </w:r>
    </w:p>
    <w:p w14:paraId="6336EE71" w14:textId="65DD25C9" w:rsidR="002566F1" w:rsidRPr="00E65B09" w:rsidRDefault="002566F1" w:rsidP="002566F1">
      <w:pPr>
        <w:pStyle w:val="aa"/>
        <w:widowControl w:val="0"/>
        <w:numPr>
          <w:ilvl w:val="0"/>
          <w:numId w:val="29"/>
        </w:numPr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Параметр не указан – должны вернуться все </w:t>
      </w:r>
      <w:proofErr w:type="spellStart"/>
      <w:r w:rsidRPr="00E65B09">
        <w:rPr>
          <w:bCs/>
          <w:lang w:val="ru-RU"/>
        </w:rPr>
        <w:t>логи</w:t>
      </w:r>
      <w:proofErr w:type="spellEnd"/>
      <w:r w:rsidRPr="00E65B09">
        <w:rPr>
          <w:bCs/>
          <w:lang w:val="ru-RU"/>
        </w:rPr>
        <w:t>.</w:t>
      </w:r>
    </w:p>
    <w:p w14:paraId="6A47974E" w14:textId="7FEAD9C3" w:rsidR="002566F1" w:rsidRPr="00E65B09" w:rsidRDefault="00FB397D" w:rsidP="002566F1">
      <w:pPr>
        <w:pStyle w:val="aa"/>
        <w:widowControl w:val="0"/>
        <w:numPr>
          <w:ilvl w:val="0"/>
          <w:numId w:val="29"/>
        </w:numPr>
        <w:jc w:val="both"/>
        <w:rPr>
          <w:bCs/>
          <w:lang w:val="ru-RU"/>
        </w:rPr>
      </w:pPr>
      <w:r w:rsidRPr="00E65B09">
        <w:rPr>
          <w:bCs/>
          <w:lang w:val="en-US"/>
        </w:rPr>
        <w:t>staff</w:t>
      </w:r>
      <w:r w:rsidR="002566F1" w:rsidRPr="00E65B09">
        <w:rPr>
          <w:bCs/>
          <w:lang w:val="ru-RU"/>
        </w:rPr>
        <w:t xml:space="preserve"> – должны вернуться </w:t>
      </w:r>
      <w:proofErr w:type="spellStart"/>
      <w:r w:rsidR="002566F1" w:rsidRPr="00E65B09">
        <w:rPr>
          <w:bCs/>
          <w:lang w:val="ru-RU"/>
        </w:rPr>
        <w:t>логи</w:t>
      </w:r>
      <w:proofErr w:type="spellEnd"/>
      <w:r w:rsidR="002566F1" w:rsidRPr="00E65B09">
        <w:rPr>
          <w:bCs/>
          <w:lang w:val="ru-RU"/>
        </w:rPr>
        <w:t xml:space="preserve"> </w:t>
      </w:r>
      <w:r w:rsidRPr="00E65B09">
        <w:rPr>
          <w:bCs/>
          <w:lang w:val="ru-RU"/>
        </w:rPr>
        <w:t>сотрудника</w:t>
      </w:r>
      <w:r w:rsidR="002566F1" w:rsidRPr="00E65B09">
        <w:rPr>
          <w:bCs/>
          <w:lang w:val="ru-RU"/>
        </w:rPr>
        <w:t xml:space="preserve"> (</w:t>
      </w:r>
      <w:r w:rsidR="002566F1" w:rsidRPr="00E65B09">
        <w:rPr>
          <w:bCs/>
          <w:lang w:val="en-US"/>
        </w:rPr>
        <w:t>id</w:t>
      </w:r>
      <w:r w:rsidR="002566F1" w:rsidRPr="00E65B09">
        <w:rPr>
          <w:bCs/>
          <w:lang w:val="ru-RU"/>
        </w:rPr>
        <w:t xml:space="preserve"> </w:t>
      </w:r>
      <w:r w:rsidRPr="00E65B09">
        <w:rPr>
          <w:bCs/>
          <w:lang w:val="ru-RU"/>
        </w:rPr>
        <w:t>сотрудника</w:t>
      </w:r>
      <w:r w:rsidR="002566F1" w:rsidRPr="00E65B09">
        <w:rPr>
          <w:bCs/>
          <w:lang w:val="ru-RU"/>
        </w:rPr>
        <w:t xml:space="preserve"> передается </w:t>
      </w:r>
      <w:r w:rsidR="002566F1" w:rsidRPr="00E65B09">
        <w:rPr>
          <w:bCs/>
          <w:lang w:val="en-US"/>
        </w:rPr>
        <w:t>GET</w:t>
      </w:r>
      <w:r w:rsidR="002566F1" w:rsidRPr="00E65B09">
        <w:rPr>
          <w:bCs/>
          <w:lang w:val="ru-RU"/>
        </w:rPr>
        <w:t xml:space="preserve">-параметром </w:t>
      </w:r>
      <w:r w:rsidR="002566F1" w:rsidRPr="00E65B09">
        <w:rPr>
          <w:bCs/>
          <w:lang w:val="en-US"/>
        </w:rPr>
        <w:t>id</w:t>
      </w:r>
      <w:r w:rsidR="002566F1" w:rsidRPr="00E65B09">
        <w:rPr>
          <w:bCs/>
          <w:lang w:val="ru-RU"/>
        </w:rPr>
        <w:t>).</w:t>
      </w:r>
    </w:p>
    <w:p w14:paraId="5784695F" w14:textId="715CD2D7" w:rsidR="002566F1" w:rsidRPr="00E65B09" w:rsidRDefault="002566F1" w:rsidP="002566F1">
      <w:pPr>
        <w:pStyle w:val="aa"/>
        <w:widowControl w:val="0"/>
        <w:numPr>
          <w:ilvl w:val="0"/>
          <w:numId w:val="29"/>
        </w:numPr>
        <w:jc w:val="both"/>
        <w:rPr>
          <w:bCs/>
          <w:lang w:val="ru-RU"/>
        </w:rPr>
      </w:pPr>
      <w:r w:rsidRPr="00E65B09">
        <w:rPr>
          <w:bCs/>
          <w:lang w:val="en-US"/>
        </w:rPr>
        <w:t>point</w:t>
      </w:r>
      <w:r w:rsidRPr="00E65B09">
        <w:rPr>
          <w:bCs/>
          <w:lang w:val="ru-RU"/>
        </w:rPr>
        <w:t xml:space="preserve"> – должны вернуться </w:t>
      </w:r>
      <w:proofErr w:type="spellStart"/>
      <w:r w:rsidRPr="00E65B09">
        <w:rPr>
          <w:bCs/>
          <w:lang w:val="ru-RU"/>
        </w:rPr>
        <w:t>логи</w:t>
      </w:r>
      <w:proofErr w:type="spellEnd"/>
      <w:r w:rsidRPr="00E65B09">
        <w:rPr>
          <w:bCs/>
          <w:lang w:val="ru-RU"/>
        </w:rPr>
        <w:t xml:space="preserve"> точки контроля (</w:t>
      </w:r>
      <w:r w:rsidRPr="00E65B09">
        <w:rPr>
          <w:bCs/>
          <w:lang w:val="en-US"/>
        </w:rPr>
        <w:t>id</w:t>
      </w:r>
      <w:r w:rsidRPr="00E65B09">
        <w:rPr>
          <w:bCs/>
          <w:lang w:val="ru-RU"/>
        </w:rPr>
        <w:t xml:space="preserve"> точки передается </w:t>
      </w:r>
      <w:r w:rsidRPr="00E65B09">
        <w:rPr>
          <w:bCs/>
          <w:lang w:val="en-US"/>
        </w:rPr>
        <w:t>GET</w:t>
      </w:r>
      <w:r w:rsidRPr="00E65B09">
        <w:rPr>
          <w:bCs/>
          <w:lang w:val="ru-RU"/>
        </w:rPr>
        <w:t xml:space="preserve">-параметром </w:t>
      </w:r>
      <w:r w:rsidRPr="00E65B09">
        <w:rPr>
          <w:bCs/>
          <w:lang w:val="en-US"/>
        </w:rPr>
        <w:t>id</w:t>
      </w:r>
      <w:r w:rsidRPr="00E65B09">
        <w:rPr>
          <w:bCs/>
          <w:lang w:val="ru-RU"/>
        </w:rPr>
        <w:t>).</w:t>
      </w:r>
    </w:p>
    <w:p w14:paraId="5848E568" w14:textId="77777777" w:rsidR="00D630F1" w:rsidRPr="00E65B09" w:rsidRDefault="00D630F1" w:rsidP="00D630F1">
      <w:pPr>
        <w:widowControl w:val="0"/>
        <w:spacing w:line="240" w:lineRule="auto"/>
        <w:rPr>
          <w:b/>
          <w:lang w:val="ru-RU"/>
        </w:rPr>
      </w:pP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6"/>
        <w:gridCol w:w="5344"/>
      </w:tblGrid>
      <w:tr w:rsidR="00D630F1" w:rsidRPr="00E65B09" w14:paraId="0AAEFC61" w14:textId="77777777" w:rsidTr="005C7E0A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5AE8E" w14:textId="77777777" w:rsidR="00D630F1" w:rsidRPr="00E65B09" w:rsidRDefault="00D630F1" w:rsidP="005C7E0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5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6D61" w14:textId="77777777" w:rsidR="00D630F1" w:rsidRPr="00E65B09" w:rsidRDefault="00D630F1" w:rsidP="005C7E0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D630F1" w:rsidRPr="00E65B09" w14:paraId="5532D3E2" w14:textId="77777777" w:rsidTr="005C7E0A">
        <w:tc>
          <w:tcPr>
            <w:tcW w:w="45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4DC6B" w14:textId="620C9B90" w:rsidR="00D630F1" w:rsidRPr="00E65B09" w:rsidRDefault="00D630F1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/log</w:t>
            </w:r>
            <w:r w:rsidR="00BE679B" w:rsidRPr="00E65B09">
              <w:rPr>
                <w:lang w:val="en-US"/>
              </w:rPr>
              <w:t>s</w:t>
            </w:r>
          </w:p>
          <w:p w14:paraId="1958E424" w14:textId="77777777" w:rsidR="00D630F1" w:rsidRPr="00E65B09" w:rsidRDefault="00D630F1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GET</w:t>
            </w:r>
          </w:p>
          <w:p w14:paraId="023508E1" w14:textId="77777777" w:rsidR="00D630F1" w:rsidRPr="00E65B09" w:rsidRDefault="00D630F1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47A2645F" w14:textId="77777777" w:rsidR="00D630F1" w:rsidRPr="00E65B09" w:rsidRDefault="00D630F1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642DBC52" w14:textId="77777777" w:rsidR="00D630F1" w:rsidRPr="00E65B09" w:rsidRDefault="00D630F1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628892FB" w14:textId="77777777" w:rsidR="002566F1" w:rsidRPr="00E65B09" w:rsidRDefault="002566F1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235920A5" w14:textId="77777777" w:rsidR="002566F1" w:rsidRPr="00E65B09" w:rsidRDefault="002566F1" w:rsidP="005C7E0A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>Query params:</w:t>
            </w:r>
          </w:p>
          <w:p w14:paraId="4C375EA1" w14:textId="15643CF2" w:rsidR="002566F1" w:rsidRPr="00E65B09" w:rsidRDefault="002566F1" w:rsidP="002566F1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ru-RU"/>
              </w:rPr>
              <w:t xml:space="preserve">- </w:t>
            </w:r>
            <w:r w:rsidRPr="00E65B09">
              <w:rPr>
                <w:b/>
                <w:bCs/>
                <w:lang w:val="en-US"/>
              </w:rPr>
              <w:t>type</w:t>
            </w:r>
            <w:r w:rsidRPr="00E65B09">
              <w:rPr>
                <w:b/>
                <w:bCs/>
                <w:lang w:val="ru-RU"/>
              </w:rPr>
              <w:t xml:space="preserve">: </w:t>
            </w:r>
            <w:r w:rsidR="00354E40" w:rsidRPr="00E65B09">
              <w:rPr>
                <w:lang w:val="en-US"/>
              </w:rPr>
              <w:t>staff</w:t>
            </w:r>
            <w:r w:rsidRPr="00E65B09">
              <w:rPr>
                <w:lang w:val="ru-RU"/>
              </w:rPr>
              <w:t xml:space="preserve"> | </w:t>
            </w:r>
            <w:r w:rsidRPr="00E65B09">
              <w:rPr>
                <w:lang w:val="en-US"/>
              </w:rPr>
              <w:t>point</w:t>
            </w:r>
          </w:p>
          <w:p w14:paraId="3BF1790A" w14:textId="5072BCE4" w:rsidR="002566F1" w:rsidRPr="00E65B09" w:rsidRDefault="002566F1" w:rsidP="002566F1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b/>
                <w:bCs/>
                <w:lang w:val="ru-RU"/>
              </w:rPr>
              <w:t xml:space="preserve">- </w:t>
            </w:r>
            <w:r w:rsidRPr="00E65B09">
              <w:rPr>
                <w:b/>
                <w:bCs/>
                <w:lang w:val="en-US"/>
              </w:rPr>
              <w:t>id</w:t>
            </w:r>
            <w:r w:rsidRPr="00E65B09">
              <w:rPr>
                <w:b/>
                <w:bCs/>
                <w:lang w:val="ru-RU"/>
              </w:rPr>
              <w:t xml:space="preserve">: </w:t>
            </w:r>
            <w:r w:rsidRPr="00E65B09">
              <w:rPr>
                <w:lang w:val="ru-RU"/>
              </w:rPr>
              <w:t xml:space="preserve">существующий идентификатор </w:t>
            </w:r>
            <w:r w:rsidR="00354E40" w:rsidRPr="00E65B09">
              <w:rPr>
                <w:lang w:val="ru-RU"/>
              </w:rPr>
              <w:t>сотрудника</w:t>
            </w:r>
            <w:r w:rsidRPr="00E65B09">
              <w:rPr>
                <w:lang w:val="ru-RU"/>
              </w:rPr>
              <w:t xml:space="preserve"> или точки контроля (если значение параметра </w:t>
            </w:r>
            <w:r w:rsidRPr="00E65B09">
              <w:rPr>
                <w:b/>
                <w:bCs/>
                <w:lang w:val="en-US"/>
              </w:rPr>
              <w:t>type</w:t>
            </w:r>
            <w:r w:rsidRPr="00E65B09">
              <w:rPr>
                <w:lang w:val="ru-RU"/>
              </w:rPr>
              <w:t xml:space="preserve"> равно </w:t>
            </w:r>
            <w:r w:rsidR="00354E40" w:rsidRPr="00E65B09">
              <w:rPr>
                <w:b/>
                <w:bCs/>
                <w:lang w:val="en-US"/>
              </w:rPr>
              <w:t>staff</w:t>
            </w:r>
            <w:r w:rsidR="00354E40" w:rsidRPr="00E65B09">
              <w:rPr>
                <w:lang w:val="ru-RU"/>
              </w:rPr>
              <w:t xml:space="preserve"> </w:t>
            </w:r>
            <w:r w:rsidRPr="00E65B09">
              <w:rPr>
                <w:lang w:val="ru-RU"/>
              </w:rPr>
              <w:t xml:space="preserve">или </w:t>
            </w:r>
            <w:r w:rsidRPr="00E65B09">
              <w:rPr>
                <w:b/>
                <w:bCs/>
                <w:lang w:val="en-US"/>
              </w:rPr>
              <w:t>point</w:t>
            </w:r>
            <w:r w:rsidRPr="00E65B09">
              <w:rPr>
                <w:lang w:val="ru-RU"/>
              </w:rPr>
              <w:t>)</w:t>
            </w:r>
          </w:p>
        </w:tc>
        <w:tc>
          <w:tcPr>
            <w:tcW w:w="5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0A68" w14:textId="756D0A72" w:rsidR="00D630F1" w:rsidRPr="00E65B09" w:rsidRDefault="00D630F1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200</w:t>
            </w:r>
          </w:p>
          <w:p w14:paraId="7336A601" w14:textId="0B9929B3" w:rsidR="008F4DFC" w:rsidRPr="00E65B09" w:rsidRDefault="008F4DFC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2EF46A1E" w14:textId="577904BA" w:rsidR="00F44584" w:rsidRPr="00E65B09" w:rsidRDefault="00D630F1" w:rsidP="00566066">
            <w:pPr>
              <w:widowControl w:val="0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>Body</w:t>
            </w:r>
            <w:r w:rsidRPr="00E65B09">
              <w:rPr>
                <w:lang w:val="en-US"/>
              </w:rPr>
              <w:t xml:space="preserve">: </w:t>
            </w:r>
            <w:r w:rsidR="00F44584" w:rsidRPr="00E65B09">
              <w:rPr>
                <w:lang w:val="en-US"/>
              </w:rPr>
              <w:t>{</w:t>
            </w:r>
          </w:p>
          <w:p w14:paraId="7197C4EE" w14:textId="77777777" w:rsidR="00F44584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“data”: {</w:t>
            </w:r>
          </w:p>
          <w:p w14:paraId="666ADBF7" w14:textId="77777777" w:rsidR="00F44584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“items”: [</w:t>
            </w:r>
          </w:p>
          <w:p w14:paraId="2C857629" w14:textId="728BA7B0" w:rsidR="00F44584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{</w:t>
            </w:r>
          </w:p>
          <w:p w14:paraId="72AD0C90" w14:textId="1B337770" w:rsidR="00F067C3" w:rsidRPr="00E65B09" w:rsidRDefault="00F067C3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“</w:t>
            </w:r>
            <w:r w:rsidR="0029709B" w:rsidRPr="00E65B09">
              <w:rPr>
                <w:lang w:val="en-US"/>
              </w:rPr>
              <w:t>access</w:t>
            </w:r>
            <w:r w:rsidRPr="00E65B09">
              <w:rPr>
                <w:lang w:val="en-US"/>
              </w:rPr>
              <w:t>”: &lt;true/false&gt;,</w:t>
            </w:r>
          </w:p>
          <w:p w14:paraId="2101D713" w14:textId="2BCF330B" w:rsidR="00B15AFC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“</w:t>
            </w:r>
            <w:r w:rsidR="00354E40" w:rsidRPr="00E65B09">
              <w:rPr>
                <w:lang w:val="en-US"/>
              </w:rPr>
              <w:t>staff</w:t>
            </w:r>
            <w:r w:rsidRPr="00E65B09">
              <w:rPr>
                <w:lang w:val="en-US"/>
              </w:rPr>
              <w:t xml:space="preserve">”: { </w:t>
            </w:r>
          </w:p>
          <w:p w14:paraId="13410BC5" w14:textId="77777777" w:rsidR="00B15AFC" w:rsidRPr="00E65B09" w:rsidRDefault="00B15AFC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</w:t>
            </w:r>
            <w:r w:rsidR="00F44584" w:rsidRPr="00E65B09">
              <w:rPr>
                <w:lang w:val="en-US"/>
              </w:rPr>
              <w:t>“id”: 1,</w:t>
            </w:r>
          </w:p>
          <w:p w14:paraId="5CB71381" w14:textId="0A3A7917" w:rsidR="00B15AFC" w:rsidRPr="00E65B09" w:rsidRDefault="00B15AFC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</w:t>
            </w:r>
            <w:r w:rsidR="00F44584" w:rsidRPr="00E65B09">
              <w:rPr>
                <w:lang w:val="en-US"/>
              </w:rPr>
              <w:t>“</w:t>
            </w:r>
            <w:proofErr w:type="spellStart"/>
            <w:r w:rsidR="00F44584" w:rsidRPr="00E65B09">
              <w:rPr>
                <w:lang w:val="en-US"/>
              </w:rPr>
              <w:t>full_name</w:t>
            </w:r>
            <w:proofErr w:type="spellEnd"/>
            <w:r w:rsidR="00F44584" w:rsidRPr="00E65B09">
              <w:rPr>
                <w:lang w:val="en-US"/>
              </w:rPr>
              <w:t>”: “Alex”</w:t>
            </w:r>
            <w:r w:rsidRPr="00E65B09">
              <w:rPr>
                <w:lang w:val="en-US"/>
              </w:rPr>
              <w:t>,</w:t>
            </w:r>
          </w:p>
          <w:p w14:paraId="0044264D" w14:textId="7172EE30" w:rsidR="00B15AFC" w:rsidRPr="00E65B09" w:rsidRDefault="00B15AFC" w:rsidP="00F44584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en-US"/>
              </w:rPr>
              <w:t xml:space="preserve">                   </w:t>
            </w:r>
            <w:r w:rsidRPr="00E65B09">
              <w:rPr>
                <w:lang w:val="ru-RU"/>
              </w:rPr>
              <w:t>“</w:t>
            </w:r>
            <w:r w:rsidRPr="00E65B09">
              <w:rPr>
                <w:lang w:val="en-US"/>
              </w:rPr>
              <w:t>photo</w:t>
            </w:r>
            <w:r w:rsidRPr="00E65B09">
              <w:rPr>
                <w:lang w:val="ru-RU"/>
              </w:rPr>
              <w:t>”: &lt;ссылка на фото</w:t>
            </w:r>
            <w:r w:rsidR="00C10B8E" w:rsidRPr="00E65B09">
              <w:rPr>
                <w:lang w:val="ru-RU"/>
              </w:rPr>
              <w:t xml:space="preserve"> профиля</w:t>
            </w:r>
            <w:r w:rsidRPr="00E65B09">
              <w:rPr>
                <w:lang w:val="ru-RU"/>
              </w:rPr>
              <w:t>&gt;,</w:t>
            </w:r>
          </w:p>
          <w:p w14:paraId="67C7C9BA" w14:textId="644C48A8" w:rsidR="00B15AFC" w:rsidRPr="00E65B09" w:rsidRDefault="00B15AFC" w:rsidP="00F44584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 xml:space="preserve">                   “</w:t>
            </w:r>
            <w:r w:rsidRPr="00E65B09">
              <w:rPr>
                <w:lang w:val="en-US"/>
              </w:rPr>
              <w:t>camera</w:t>
            </w:r>
            <w:r w:rsidRPr="00E65B09">
              <w:rPr>
                <w:lang w:val="ru-RU"/>
              </w:rPr>
              <w:t>”: &lt;ссылка на фото с камеры&gt;</w:t>
            </w:r>
          </w:p>
          <w:p w14:paraId="20107292" w14:textId="09309FC8" w:rsidR="00F44584" w:rsidRPr="00E65B09" w:rsidRDefault="00B15AFC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ru-RU"/>
              </w:rPr>
              <w:t xml:space="preserve">              </w:t>
            </w:r>
            <w:r w:rsidR="00F44584" w:rsidRPr="00E65B09">
              <w:rPr>
                <w:lang w:val="en-US"/>
              </w:rPr>
              <w:t>},</w:t>
            </w:r>
          </w:p>
          <w:p w14:paraId="6B13C59B" w14:textId="77777777" w:rsidR="00C10B8E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“point”: { </w:t>
            </w:r>
          </w:p>
          <w:p w14:paraId="3CF6198A" w14:textId="77777777" w:rsidR="00C10B8E" w:rsidRPr="00E65B09" w:rsidRDefault="00C10B8E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</w:t>
            </w:r>
            <w:r w:rsidR="00F44584" w:rsidRPr="00E65B09">
              <w:rPr>
                <w:lang w:val="en-US"/>
              </w:rPr>
              <w:t>“id”: 1,</w:t>
            </w:r>
          </w:p>
          <w:p w14:paraId="5ED16DEE" w14:textId="6E10A834" w:rsidR="00C10B8E" w:rsidRPr="00E65B09" w:rsidRDefault="00C10B8E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     </w:t>
            </w:r>
            <w:r w:rsidR="00F44584" w:rsidRPr="00E65B09">
              <w:rPr>
                <w:lang w:val="en-US"/>
              </w:rPr>
              <w:t>“name”: “</w:t>
            </w:r>
            <w:r w:rsidR="00361FD3" w:rsidRPr="00E65B09">
              <w:rPr>
                <w:lang w:val="en-US"/>
              </w:rPr>
              <w:t>Security</w:t>
            </w:r>
            <w:r w:rsidR="00F44584" w:rsidRPr="00E65B09">
              <w:rPr>
                <w:lang w:val="en-US"/>
              </w:rPr>
              <w:t>”</w:t>
            </w:r>
          </w:p>
          <w:p w14:paraId="1712DE29" w14:textId="49BCD7C0" w:rsidR="00F44584" w:rsidRPr="00E65B09" w:rsidRDefault="00C10B8E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</w:t>
            </w:r>
            <w:r w:rsidR="00F44584" w:rsidRPr="00E65B09">
              <w:rPr>
                <w:lang w:val="en-US"/>
              </w:rPr>
              <w:t>},</w:t>
            </w:r>
          </w:p>
          <w:p w14:paraId="49E18783" w14:textId="52EFB298" w:rsidR="00F44584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    “timestamp”: 4239213213</w:t>
            </w:r>
          </w:p>
          <w:p w14:paraId="6C188467" w14:textId="77777777" w:rsidR="00F44584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  }</w:t>
            </w:r>
          </w:p>
          <w:p w14:paraId="039C5F21" w14:textId="77777777" w:rsidR="00F44584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]</w:t>
            </w:r>
          </w:p>
          <w:p w14:paraId="20FA2445" w14:textId="77777777" w:rsidR="00F44584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5CD0E6CB" w14:textId="374E3625" w:rsidR="00D630F1" w:rsidRPr="00E65B09" w:rsidRDefault="00F44584" w:rsidP="00F4458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5D38047D" w14:textId="77777777" w:rsidR="00921504" w:rsidRPr="00E65B09" w:rsidRDefault="00921504" w:rsidP="00566747">
      <w:pPr>
        <w:pStyle w:val="3"/>
        <w:rPr>
          <w:lang w:val="ru-RU"/>
        </w:rPr>
      </w:pPr>
    </w:p>
    <w:p w14:paraId="31684236" w14:textId="77777777" w:rsidR="00921504" w:rsidRPr="00E65B09" w:rsidRDefault="00921504">
      <w:pPr>
        <w:rPr>
          <w:color w:val="434343"/>
          <w:sz w:val="28"/>
          <w:szCs w:val="28"/>
          <w:lang w:val="ru-RU"/>
        </w:rPr>
      </w:pPr>
      <w:r w:rsidRPr="00E65B09">
        <w:rPr>
          <w:lang w:val="ru-RU"/>
        </w:rPr>
        <w:br w:type="page"/>
      </w:r>
    </w:p>
    <w:p w14:paraId="4925A699" w14:textId="49112293" w:rsidR="00566747" w:rsidRPr="00E65B09" w:rsidRDefault="00566747" w:rsidP="00566747">
      <w:pPr>
        <w:pStyle w:val="3"/>
      </w:pPr>
      <w:bookmarkStart w:id="15" w:name="_Toc77964688"/>
      <w:r w:rsidRPr="00E65B09">
        <w:rPr>
          <w:lang w:val="ru-RU"/>
        </w:rPr>
        <w:lastRenderedPageBreak/>
        <w:t xml:space="preserve">Добавление </w:t>
      </w:r>
      <w:r w:rsidR="00354E40" w:rsidRPr="00E65B09">
        <w:rPr>
          <w:lang w:val="ru-RU"/>
        </w:rPr>
        <w:t>сотруднику</w:t>
      </w:r>
      <w:r w:rsidRPr="00E65B09">
        <w:rPr>
          <w:lang w:val="ru-RU"/>
        </w:rPr>
        <w:t xml:space="preserve"> прав</w:t>
      </w:r>
      <w:r w:rsidR="00354E40" w:rsidRPr="00E65B09">
        <w:rPr>
          <w:lang w:val="ru-RU"/>
        </w:rPr>
        <w:t>а</w:t>
      </w:r>
      <w:r w:rsidRPr="00E65B09">
        <w:rPr>
          <w:lang w:val="ru-RU"/>
        </w:rPr>
        <w:t xml:space="preserve"> на доступ к точке контроля на </w:t>
      </w:r>
      <w:r w:rsidRPr="00E65B09">
        <w:rPr>
          <w:lang w:val="en-US"/>
        </w:rPr>
        <w:t>N</w:t>
      </w:r>
      <w:r w:rsidRPr="00E65B09">
        <w:rPr>
          <w:lang w:val="ru-RU"/>
        </w:rPr>
        <w:t xml:space="preserve"> секунд</w:t>
      </w:r>
      <w:bookmarkEnd w:id="15"/>
      <w:r w:rsidRPr="00E65B09">
        <w:rPr>
          <w:lang w:val="ru-RU"/>
        </w:rPr>
        <w:t xml:space="preserve"> </w:t>
      </w:r>
    </w:p>
    <w:p w14:paraId="6B4E4696" w14:textId="48CB921C" w:rsidR="00226A36" w:rsidRPr="00E65B09" w:rsidRDefault="00226A36" w:rsidP="00226A36">
      <w:pPr>
        <w:widowControl w:val="0"/>
        <w:jc w:val="both"/>
        <w:rPr>
          <w:bCs/>
          <w:lang w:val="ru-RU"/>
        </w:rPr>
      </w:pPr>
      <w:r w:rsidRPr="00E65B09">
        <w:rPr>
          <w:bCs/>
          <w:lang w:val="ru-RU"/>
        </w:rPr>
        <w:t xml:space="preserve">С помощью данного запроса </w:t>
      </w:r>
      <w:r w:rsidR="00566747" w:rsidRPr="00E65B09">
        <w:rPr>
          <w:bCs/>
          <w:lang w:val="ru-RU"/>
        </w:rPr>
        <w:t xml:space="preserve">администратор </w:t>
      </w:r>
      <w:r w:rsidRPr="00E65B09">
        <w:rPr>
          <w:bCs/>
          <w:lang w:val="ru-RU"/>
        </w:rPr>
        <w:t xml:space="preserve">должен иметь возможность </w:t>
      </w:r>
      <w:r w:rsidR="00FE645C" w:rsidRPr="00E65B09">
        <w:rPr>
          <w:bCs/>
          <w:lang w:val="ru-RU"/>
        </w:rPr>
        <w:t>предоставить</w:t>
      </w:r>
      <w:r w:rsidR="00566747" w:rsidRPr="00E65B09">
        <w:rPr>
          <w:bCs/>
          <w:lang w:val="ru-RU"/>
        </w:rPr>
        <w:t xml:space="preserve"> </w:t>
      </w:r>
      <w:r w:rsidR="00354E40" w:rsidRPr="00E65B09">
        <w:rPr>
          <w:bCs/>
          <w:lang w:val="ru-RU"/>
        </w:rPr>
        <w:t>сотруднику</w:t>
      </w:r>
      <w:r w:rsidR="00566747" w:rsidRPr="00E65B09">
        <w:rPr>
          <w:bCs/>
          <w:lang w:val="ru-RU"/>
        </w:rPr>
        <w:t xml:space="preserve"> право на </w:t>
      </w:r>
      <w:r w:rsidRPr="00E65B09">
        <w:rPr>
          <w:bCs/>
          <w:lang w:val="ru-RU"/>
        </w:rPr>
        <w:t xml:space="preserve">доступ к точке </w:t>
      </w:r>
      <w:r w:rsidR="00566747" w:rsidRPr="00E65B09">
        <w:rPr>
          <w:bCs/>
          <w:lang w:val="ru-RU"/>
        </w:rPr>
        <w:t xml:space="preserve">контроля </w:t>
      </w:r>
      <w:r w:rsidR="00B15AFC" w:rsidRPr="00E65B09">
        <w:rPr>
          <w:bCs/>
          <w:lang w:val="ru-RU"/>
        </w:rPr>
        <w:t>на указанный период времени.</w:t>
      </w:r>
      <w:r w:rsidRPr="00E65B09">
        <w:rPr>
          <w:bCs/>
          <w:lang w:val="ru-RU"/>
        </w:rPr>
        <w:t xml:space="preserve"> </w:t>
      </w:r>
    </w:p>
    <w:p w14:paraId="34F6DFB4" w14:textId="77777777" w:rsidR="00226A36" w:rsidRPr="00E65B09" w:rsidRDefault="00226A36" w:rsidP="00226A36">
      <w:pPr>
        <w:widowControl w:val="0"/>
        <w:spacing w:line="240" w:lineRule="auto"/>
        <w:rPr>
          <w:b/>
          <w:lang w:val="ru-RU"/>
        </w:rPr>
      </w:pPr>
    </w:p>
    <w:tbl>
      <w:tblPr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9"/>
        <w:gridCol w:w="4351"/>
      </w:tblGrid>
      <w:tr w:rsidR="00226A36" w:rsidRPr="00E65B09" w14:paraId="4A01A8C9" w14:textId="77777777" w:rsidTr="00E90AAD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D5ED" w14:textId="77777777" w:rsidR="00226A36" w:rsidRPr="00E65B09" w:rsidRDefault="00226A36" w:rsidP="005C7E0A">
            <w:pPr>
              <w:widowControl w:val="0"/>
              <w:spacing w:line="240" w:lineRule="auto"/>
            </w:pPr>
            <w:proofErr w:type="spellStart"/>
            <w:r w:rsidRPr="00E65B09">
              <w:t>Request</w:t>
            </w:r>
            <w:proofErr w:type="spellEnd"/>
          </w:p>
        </w:tc>
        <w:tc>
          <w:tcPr>
            <w:tcW w:w="4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E7A0" w14:textId="77777777" w:rsidR="00226A36" w:rsidRPr="00E65B09" w:rsidRDefault="00226A36" w:rsidP="005C7E0A">
            <w:pPr>
              <w:widowControl w:val="0"/>
              <w:spacing w:line="240" w:lineRule="auto"/>
            </w:pPr>
            <w:proofErr w:type="spellStart"/>
            <w:r w:rsidRPr="00E65B09">
              <w:t>Response</w:t>
            </w:r>
            <w:proofErr w:type="spellEnd"/>
          </w:p>
        </w:tc>
      </w:tr>
      <w:tr w:rsidR="00226A36" w:rsidRPr="00E65B09" w14:paraId="4A549ACF" w14:textId="77777777" w:rsidTr="00E90AAD"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01AF" w14:textId="532B507B" w:rsidR="00226A36" w:rsidRPr="00E65B09" w:rsidRDefault="00226A36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URL:</w:t>
            </w:r>
            <w:r w:rsidRPr="00E65B09">
              <w:rPr>
                <w:lang w:val="en-US"/>
              </w:rPr>
              <w:t xml:space="preserve"> {host}/</w:t>
            </w:r>
            <w:proofErr w:type="spellStart"/>
            <w:r w:rsidRPr="00E65B09">
              <w:rPr>
                <w:lang w:val="en-US"/>
              </w:rPr>
              <w:t>api</w:t>
            </w:r>
            <w:proofErr w:type="spellEnd"/>
            <w:r w:rsidRPr="00E65B09">
              <w:rPr>
                <w:lang w:val="en-US"/>
              </w:rPr>
              <w:t>/</w:t>
            </w:r>
            <w:r w:rsidR="005A4374" w:rsidRPr="00E65B09">
              <w:rPr>
                <w:lang w:val="en-US"/>
              </w:rPr>
              <w:t>staff/&lt;id&gt;/</w:t>
            </w:r>
            <w:r w:rsidR="00566747" w:rsidRPr="00E65B09">
              <w:rPr>
                <w:lang w:val="en-US"/>
              </w:rPr>
              <w:t>access</w:t>
            </w:r>
          </w:p>
          <w:p w14:paraId="070E682D" w14:textId="77777777" w:rsidR="00226A36" w:rsidRPr="00E65B09" w:rsidRDefault="00226A36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lang w:val="en-US"/>
              </w:rPr>
              <w:t>Method:</w:t>
            </w:r>
            <w:r w:rsidRPr="00E65B09">
              <w:rPr>
                <w:lang w:val="en-US"/>
              </w:rPr>
              <w:t xml:space="preserve"> POST</w:t>
            </w:r>
          </w:p>
          <w:p w14:paraId="4EBF3268" w14:textId="77777777" w:rsidR="00226A36" w:rsidRPr="00E65B09" w:rsidRDefault="00226A36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17FD9221" w14:textId="77777777" w:rsidR="00226A36" w:rsidRPr="00E65B09" w:rsidRDefault="00226A36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Headers</w:t>
            </w:r>
          </w:p>
          <w:p w14:paraId="75DBC75D" w14:textId="77777777" w:rsidR="00226A36" w:rsidRPr="00E65B09" w:rsidRDefault="00226A36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 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0B7C30A7" w14:textId="77777777" w:rsidR="00226A36" w:rsidRPr="00E65B09" w:rsidRDefault="00226A36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b/>
                <w:bCs/>
                <w:lang w:val="en-US"/>
              </w:rPr>
              <w:t xml:space="preserve">- Authorization: </w:t>
            </w:r>
            <w:r w:rsidRPr="00E65B09">
              <w:rPr>
                <w:lang w:val="en-US"/>
              </w:rPr>
              <w:t>Bearer &lt;token&gt;</w:t>
            </w:r>
          </w:p>
          <w:p w14:paraId="36631F81" w14:textId="77777777" w:rsidR="00226A36" w:rsidRPr="00E65B09" w:rsidRDefault="00226A36" w:rsidP="005C7E0A">
            <w:pPr>
              <w:widowControl w:val="0"/>
              <w:spacing w:line="240" w:lineRule="auto"/>
              <w:rPr>
                <w:lang w:val="en-US"/>
              </w:rPr>
            </w:pPr>
          </w:p>
          <w:p w14:paraId="2E198558" w14:textId="77777777" w:rsidR="008F4DFC" w:rsidRPr="00E65B09" w:rsidRDefault="00226A36" w:rsidP="005A4374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  <w:r w:rsidRPr="00E65B09">
              <w:rPr>
                <w:b/>
                <w:bCs/>
                <w:lang w:val="en-US"/>
              </w:rPr>
              <w:t>Body:</w:t>
            </w:r>
            <w:r w:rsidR="008F4DFC" w:rsidRPr="00E65B09">
              <w:rPr>
                <w:b/>
                <w:bCs/>
                <w:lang w:val="en-US"/>
              </w:rPr>
              <w:t xml:space="preserve"> </w:t>
            </w:r>
          </w:p>
          <w:p w14:paraId="7E7FDF58" w14:textId="3905C9BF" w:rsidR="00BF4B86" w:rsidRPr="00E65B09" w:rsidRDefault="00226A36" w:rsidP="005A4374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>{</w:t>
            </w:r>
          </w:p>
          <w:p w14:paraId="0221D189" w14:textId="2629D21F" w:rsidR="00566747" w:rsidRPr="00E65B09" w:rsidRDefault="00566747" w:rsidP="005C7E0A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</w:t>
            </w:r>
            <w:proofErr w:type="spellStart"/>
            <w:r w:rsidRPr="00E65B09">
              <w:rPr>
                <w:lang w:val="en-US"/>
              </w:rPr>
              <w:t>point_id</w:t>
            </w:r>
            <w:proofErr w:type="spellEnd"/>
            <w:r w:rsidRPr="00E65B09">
              <w:rPr>
                <w:lang w:val="en-US"/>
              </w:rPr>
              <w:t xml:space="preserve">”: 7, // </w:t>
            </w:r>
            <w:r w:rsidRPr="00E65B09">
              <w:rPr>
                <w:lang w:val="ru-RU"/>
              </w:rPr>
              <w:t>обязательное</w:t>
            </w:r>
            <w:r w:rsidRPr="00E65B09">
              <w:rPr>
                <w:lang w:val="en-US"/>
              </w:rPr>
              <w:t xml:space="preserve"> </w:t>
            </w:r>
            <w:r w:rsidRPr="00E65B09">
              <w:rPr>
                <w:lang w:val="ru-RU"/>
              </w:rPr>
              <w:t>поле</w:t>
            </w:r>
            <w:r w:rsidRPr="00E65B09">
              <w:rPr>
                <w:lang w:val="en-US"/>
              </w:rPr>
              <w:t xml:space="preserve">, </w:t>
            </w:r>
            <w:r w:rsidRPr="00E65B09">
              <w:rPr>
                <w:lang w:val="ru-RU"/>
              </w:rPr>
              <w:t>существующий</w:t>
            </w:r>
            <w:r w:rsidRPr="00E65B09">
              <w:rPr>
                <w:lang w:val="en-US"/>
              </w:rPr>
              <w:t xml:space="preserve"> ID </w:t>
            </w:r>
            <w:r w:rsidRPr="00E65B09">
              <w:rPr>
                <w:lang w:val="ru-RU"/>
              </w:rPr>
              <w:t>точки</w:t>
            </w:r>
            <w:r w:rsidRPr="00E65B09">
              <w:rPr>
                <w:lang w:val="en-US"/>
              </w:rPr>
              <w:t xml:space="preserve"> </w:t>
            </w:r>
            <w:r w:rsidRPr="00E65B09">
              <w:rPr>
                <w:lang w:val="ru-RU"/>
              </w:rPr>
              <w:t>контроля</w:t>
            </w:r>
          </w:p>
          <w:p w14:paraId="067C96DF" w14:textId="7B6EE785" w:rsidR="00BF4B86" w:rsidRPr="00E65B09" w:rsidRDefault="00226A36" w:rsidP="005C7E0A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en-US"/>
              </w:rPr>
              <w:t xml:space="preserve">   </w:t>
            </w:r>
            <w:r w:rsidRPr="00E65B09">
              <w:rPr>
                <w:lang w:val="ru-RU"/>
              </w:rPr>
              <w:t>“</w:t>
            </w:r>
            <w:r w:rsidR="00B15AFC" w:rsidRPr="00E65B09">
              <w:rPr>
                <w:lang w:val="en-US"/>
              </w:rPr>
              <w:t>time</w:t>
            </w:r>
            <w:r w:rsidRPr="00E65B09">
              <w:rPr>
                <w:lang w:val="ru-RU"/>
              </w:rPr>
              <w:t>”</w:t>
            </w:r>
            <w:r w:rsidR="00BF4B86" w:rsidRPr="00E65B09">
              <w:rPr>
                <w:lang w:val="ru-RU"/>
              </w:rPr>
              <w:t xml:space="preserve">: </w:t>
            </w:r>
            <w:r w:rsidR="00B15AFC" w:rsidRPr="00E65B09">
              <w:rPr>
                <w:lang w:val="ru-RU"/>
              </w:rPr>
              <w:t xml:space="preserve">3600 </w:t>
            </w:r>
            <w:r w:rsidR="00C52A55" w:rsidRPr="00E65B09">
              <w:rPr>
                <w:lang w:val="ru-RU"/>
              </w:rPr>
              <w:t>// обязательн</w:t>
            </w:r>
            <w:r w:rsidR="00B15AFC" w:rsidRPr="00E65B09">
              <w:rPr>
                <w:lang w:val="ru-RU"/>
              </w:rPr>
              <w:t>ое поле</w:t>
            </w:r>
            <w:r w:rsidR="005A4374" w:rsidRPr="00E65B09">
              <w:rPr>
                <w:lang w:val="ru-RU"/>
              </w:rPr>
              <w:t>, больше 0</w:t>
            </w:r>
            <w:r w:rsidR="00C52A55" w:rsidRPr="00E65B09">
              <w:rPr>
                <w:lang w:val="ru-RU"/>
              </w:rPr>
              <w:t xml:space="preserve">, </w:t>
            </w:r>
            <w:r w:rsidR="00B15AFC" w:rsidRPr="00E65B09">
              <w:rPr>
                <w:lang w:val="ru-RU"/>
              </w:rPr>
              <w:t xml:space="preserve">кол-во секунд, на которое </w:t>
            </w:r>
            <w:r w:rsidR="00540F57" w:rsidRPr="00E65B09">
              <w:rPr>
                <w:lang w:val="ru-RU"/>
              </w:rPr>
              <w:t>предоставляется</w:t>
            </w:r>
            <w:r w:rsidR="00B15AFC" w:rsidRPr="00E65B09">
              <w:rPr>
                <w:lang w:val="ru-RU"/>
              </w:rPr>
              <w:t xml:space="preserve"> доступ</w:t>
            </w:r>
          </w:p>
          <w:p w14:paraId="0F272383" w14:textId="359A9616" w:rsidR="00226A36" w:rsidRPr="00E65B09" w:rsidRDefault="00226A36" w:rsidP="005C7E0A">
            <w:pPr>
              <w:widowControl w:val="0"/>
              <w:spacing w:line="240" w:lineRule="auto"/>
              <w:rPr>
                <w:lang w:val="ru-RU"/>
              </w:rPr>
            </w:pPr>
            <w:r w:rsidRPr="00E65B09">
              <w:rPr>
                <w:lang w:val="ru-RU"/>
              </w:rPr>
              <w:t>}</w:t>
            </w:r>
          </w:p>
        </w:tc>
        <w:tc>
          <w:tcPr>
            <w:tcW w:w="43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088B" w14:textId="2C16D69A" w:rsidR="00226A36" w:rsidRPr="00E65B09" w:rsidRDefault="00E90AAD" w:rsidP="005C7E0A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 xml:space="preserve">-------------------- </w:t>
            </w:r>
            <w:r w:rsidR="00226A36" w:rsidRPr="00E65B09">
              <w:rPr>
                <w:b/>
                <w:lang w:val="en-US"/>
              </w:rPr>
              <w:t xml:space="preserve">Successful </w:t>
            </w:r>
            <w:r w:rsidRPr="00E65B09">
              <w:rPr>
                <w:b/>
                <w:lang w:val="en-US"/>
              </w:rPr>
              <w:t>-------------------</w:t>
            </w:r>
          </w:p>
          <w:p w14:paraId="5C439447" w14:textId="77777777" w:rsidR="00226A36" w:rsidRPr="00E65B09" w:rsidRDefault="00226A36" w:rsidP="005C7E0A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Status: </w:t>
            </w:r>
            <w:r w:rsidRPr="00E65B09">
              <w:rPr>
                <w:lang w:val="en-US"/>
              </w:rPr>
              <w:t>20</w:t>
            </w:r>
            <w:r w:rsidR="00BF4B86" w:rsidRPr="00E65B09">
              <w:rPr>
                <w:lang w:val="en-US"/>
              </w:rPr>
              <w:t>1</w:t>
            </w:r>
          </w:p>
          <w:p w14:paraId="0CC16486" w14:textId="6BF6C1DE" w:rsidR="00E90AAD" w:rsidRPr="00E65B09" w:rsidRDefault="00E90AAD" w:rsidP="00E90AAD">
            <w:pPr>
              <w:widowControl w:val="0"/>
              <w:rPr>
                <w:b/>
                <w:lang w:val="en-US"/>
              </w:rPr>
            </w:pPr>
            <w:r w:rsidRPr="00E65B09">
              <w:rPr>
                <w:b/>
                <w:lang w:val="en-US"/>
              </w:rPr>
              <w:t>---------------- Validation error ----------------</w:t>
            </w:r>
          </w:p>
          <w:p w14:paraId="723A13D6" w14:textId="77777777" w:rsidR="00E90AAD" w:rsidRPr="00E65B09" w:rsidRDefault="00E90AAD" w:rsidP="00E90AA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Status:</w:t>
            </w:r>
            <w:r w:rsidRPr="00E65B09">
              <w:rPr>
                <w:lang w:val="en-US"/>
              </w:rPr>
              <w:t xml:space="preserve"> 422</w:t>
            </w:r>
          </w:p>
          <w:p w14:paraId="3917EA8F" w14:textId="77777777" w:rsidR="00E90AAD" w:rsidRPr="00E65B09" w:rsidRDefault="00E90AAD" w:rsidP="00E90AA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>Content-Type:</w:t>
            </w:r>
            <w:r w:rsidRPr="00E65B09">
              <w:rPr>
                <w:lang w:val="en-US"/>
              </w:rPr>
              <w:t xml:space="preserve"> application/json</w:t>
            </w:r>
          </w:p>
          <w:p w14:paraId="658E467D" w14:textId="77777777" w:rsidR="00E90AAD" w:rsidRPr="00E65B09" w:rsidRDefault="00E90AAD" w:rsidP="00E90AAD">
            <w:pPr>
              <w:widowControl w:val="0"/>
              <w:rPr>
                <w:lang w:val="en-US"/>
              </w:rPr>
            </w:pPr>
            <w:r w:rsidRPr="00E65B09">
              <w:rPr>
                <w:b/>
                <w:lang w:val="en-US"/>
              </w:rPr>
              <w:t xml:space="preserve">Body: </w:t>
            </w:r>
            <w:r w:rsidRPr="00E65B09">
              <w:rPr>
                <w:lang w:val="en-US"/>
              </w:rPr>
              <w:t>{</w:t>
            </w:r>
          </w:p>
          <w:p w14:paraId="1E3321BF" w14:textId="77777777" w:rsidR="00E90AAD" w:rsidRPr="00E65B09" w:rsidRDefault="00E90AAD" w:rsidP="00E90AA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“error”: {</w:t>
            </w:r>
          </w:p>
          <w:p w14:paraId="2AA26B4A" w14:textId="77777777" w:rsidR="00E90AAD" w:rsidRPr="00E65B09" w:rsidRDefault="00E90AAD" w:rsidP="00E90AA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“code”: 422,</w:t>
            </w:r>
          </w:p>
          <w:p w14:paraId="33FAB3A0" w14:textId="77777777" w:rsidR="00E90AAD" w:rsidRPr="00E65B09" w:rsidRDefault="00E90AAD" w:rsidP="00E90AA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“message”: “Validation error”,</w:t>
            </w:r>
          </w:p>
          <w:p w14:paraId="33C9CE61" w14:textId="77777777" w:rsidR="00E90AAD" w:rsidRPr="00E65B09" w:rsidRDefault="00E90AAD" w:rsidP="00E90AA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“errors”: {</w:t>
            </w:r>
          </w:p>
          <w:p w14:paraId="5FFF1D21" w14:textId="7832A836" w:rsidR="00E90AAD" w:rsidRPr="00E65B09" w:rsidRDefault="00E90AAD" w:rsidP="00E90AA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   &lt;key&gt;: &lt;</w:t>
            </w:r>
            <w:r w:rsidR="00361FD3" w:rsidRPr="00E65B09">
              <w:rPr>
                <w:lang w:val="en-US"/>
              </w:rPr>
              <w:t>error message</w:t>
            </w:r>
            <w:r w:rsidRPr="00E65B09">
              <w:rPr>
                <w:lang w:val="en-US"/>
              </w:rPr>
              <w:t>&gt;</w:t>
            </w:r>
          </w:p>
          <w:p w14:paraId="590D562D" w14:textId="77777777" w:rsidR="00E90AAD" w:rsidRPr="00E65B09" w:rsidRDefault="00E90AAD" w:rsidP="00E90AA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  }</w:t>
            </w:r>
          </w:p>
          <w:p w14:paraId="6FAFD85B" w14:textId="77777777" w:rsidR="00E90AAD" w:rsidRPr="00E65B09" w:rsidRDefault="00E90AAD" w:rsidP="00E90AAD">
            <w:pPr>
              <w:widowControl w:val="0"/>
              <w:spacing w:line="240" w:lineRule="auto"/>
              <w:rPr>
                <w:lang w:val="en-US"/>
              </w:rPr>
            </w:pPr>
            <w:r w:rsidRPr="00E65B09">
              <w:rPr>
                <w:lang w:val="en-US"/>
              </w:rPr>
              <w:t xml:space="preserve">   }</w:t>
            </w:r>
          </w:p>
          <w:p w14:paraId="2976B6EE" w14:textId="480C1D5C" w:rsidR="00E90AAD" w:rsidRPr="00E65B09" w:rsidRDefault="00E90AAD" w:rsidP="00E90AAD">
            <w:pPr>
              <w:widowControl w:val="0"/>
              <w:rPr>
                <w:lang w:val="en-US"/>
              </w:rPr>
            </w:pPr>
            <w:r w:rsidRPr="00E65B09">
              <w:rPr>
                <w:lang w:val="en-US"/>
              </w:rPr>
              <w:t>}</w:t>
            </w:r>
          </w:p>
        </w:tc>
      </w:tr>
    </w:tbl>
    <w:p w14:paraId="0FC3A325" w14:textId="63FA306B" w:rsidR="00BD5C05" w:rsidRPr="00E65B09" w:rsidRDefault="00BD5C05" w:rsidP="00BD5C05"/>
    <w:p w14:paraId="46BDD780" w14:textId="074E9456" w:rsidR="00BD5C05" w:rsidRPr="00E65B09" w:rsidRDefault="00065EE0" w:rsidP="00BD5C05">
      <w:pPr>
        <w:pStyle w:val="3"/>
      </w:pPr>
      <w:bookmarkStart w:id="16" w:name="_Toc77964689"/>
      <w:r w:rsidRPr="00E65B09">
        <w:rPr>
          <w:lang w:val="ru-RU"/>
        </w:rPr>
        <w:t>База данных</w:t>
      </w:r>
      <w:bookmarkEnd w:id="16"/>
    </w:p>
    <w:p w14:paraId="5E28A06D" w14:textId="461DAD68" w:rsidR="00065EE0" w:rsidRPr="00E65B09" w:rsidRDefault="00065EE0" w:rsidP="00361FD3">
      <w:pPr>
        <w:jc w:val="both"/>
        <w:rPr>
          <w:lang w:val="ru-RU"/>
        </w:rPr>
      </w:pPr>
      <w:r w:rsidRPr="00E65B09">
        <w:rPr>
          <w:lang w:val="ru-RU"/>
        </w:rPr>
        <w:t>Вам предоставляется готовая база данных. Вы можете добавлять и удалять данные по своему усмотрению, но вы не можете менять структуру базы данных. При проверке все ваши данные</w:t>
      </w:r>
      <w:r w:rsidR="0064440B" w:rsidRPr="00E65B09">
        <w:rPr>
          <w:lang w:val="ru-RU"/>
        </w:rPr>
        <w:t>,</w:t>
      </w:r>
      <w:r w:rsidR="0064440B" w:rsidRPr="00E65B09">
        <w:rPr>
          <w:b/>
          <w:bCs/>
          <w:lang w:val="ru-RU"/>
        </w:rPr>
        <w:t xml:space="preserve"> кроме таблицы </w:t>
      </w:r>
      <w:r w:rsidR="0064440B" w:rsidRPr="00E65B09">
        <w:rPr>
          <w:b/>
          <w:bCs/>
          <w:lang w:val="en-US"/>
        </w:rPr>
        <w:t>users</w:t>
      </w:r>
      <w:r w:rsidRPr="00E65B09">
        <w:rPr>
          <w:lang w:val="ru-RU"/>
        </w:rPr>
        <w:t xml:space="preserve"> будут заменены</w:t>
      </w:r>
      <w:r w:rsidR="0064440B" w:rsidRPr="00E65B09">
        <w:rPr>
          <w:lang w:val="ru-RU"/>
        </w:rPr>
        <w:t xml:space="preserve"> на другие тестовые данные</w:t>
      </w:r>
      <w:r w:rsidRPr="00E65B09">
        <w:rPr>
          <w:lang w:val="ru-RU"/>
        </w:rPr>
        <w:t>.</w:t>
      </w:r>
      <w:r w:rsidR="0064440B" w:rsidRPr="00E65B09">
        <w:rPr>
          <w:lang w:val="ru-RU"/>
        </w:rPr>
        <w:t xml:space="preserve"> </w:t>
      </w:r>
      <w:r w:rsidR="00361FD3" w:rsidRPr="00E65B09">
        <w:rPr>
          <w:lang w:val="ru-RU"/>
        </w:rPr>
        <w:t>Поэтому обязательно заведите пользователя с соответствующим логином и паролем как сказано далее.</w:t>
      </w:r>
    </w:p>
    <w:p w14:paraId="25983C4C" w14:textId="77777777" w:rsidR="00065EE0" w:rsidRPr="00E65B09" w:rsidRDefault="00065EE0" w:rsidP="00BD5C05">
      <w:pPr>
        <w:rPr>
          <w:lang w:val="ru-RU"/>
        </w:rPr>
      </w:pPr>
    </w:p>
    <w:p w14:paraId="40C82CEA" w14:textId="090D12E7" w:rsidR="00BD5C05" w:rsidRPr="00E65B09" w:rsidRDefault="00BD5C05" w:rsidP="00BD5C05">
      <w:pPr>
        <w:rPr>
          <w:lang w:val="ru-RU"/>
        </w:rPr>
      </w:pPr>
      <w:r w:rsidRPr="00E65B09">
        <w:rPr>
          <w:noProof/>
          <w:lang w:val="ru-RU"/>
        </w:rPr>
        <w:drawing>
          <wp:inline distT="0" distB="0" distL="0" distR="0" wp14:anchorId="559AE4AF" wp14:editId="73F76D4E">
            <wp:extent cx="6295862" cy="362138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19" r="1252"/>
                    <a:stretch/>
                  </pic:blipFill>
                  <pic:spPr bwMode="auto">
                    <a:xfrm>
                      <a:off x="0" y="0"/>
                      <a:ext cx="6300652" cy="362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3F6A" w14:textId="77777777" w:rsidR="00065EE0" w:rsidRPr="00E65B09" w:rsidRDefault="00065EE0">
      <w:pPr>
        <w:rPr>
          <w:b/>
          <w:bCs/>
          <w:color w:val="17365D" w:themeColor="text2" w:themeShade="BF"/>
          <w:sz w:val="40"/>
          <w:szCs w:val="40"/>
        </w:rPr>
      </w:pPr>
      <w:r w:rsidRPr="00E65B09">
        <w:br w:type="page"/>
      </w:r>
    </w:p>
    <w:p w14:paraId="13064B18" w14:textId="063F93C9" w:rsidR="0057127A" w:rsidRPr="00E65B09" w:rsidRDefault="002558F9" w:rsidP="00A722C4">
      <w:pPr>
        <w:pStyle w:val="1"/>
        <w:ind w:left="0"/>
      </w:pPr>
      <w:bookmarkStart w:id="17" w:name="_Toc77964690"/>
      <w:r w:rsidRPr="00E65B09">
        <w:lastRenderedPageBreak/>
        <w:t>Инструкция для конкурсанта</w:t>
      </w:r>
      <w:bookmarkEnd w:id="17"/>
    </w:p>
    <w:p w14:paraId="6AB49431" w14:textId="1FC05E25" w:rsidR="00983D80" w:rsidRPr="00E65B09" w:rsidRDefault="00983D80" w:rsidP="00983D80">
      <w:pPr>
        <w:spacing w:after="80"/>
        <w:jc w:val="both"/>
      </w:pPr>
      <w:r w:rsidRPr="00E65B09">
        <w:t>Разработанное API должно быть доступно по адресу http://xxxxxx-m</w:t>
      </w:r>
      <w:r w:rsidR="00361FD3" w:rsidRPr="00E65B09">
        <w:rPr>
          <w:lang w:val="ru-RU"/>
        </w:rPr>
        <w:t>1</w:t>
      </w:r>
      <w:r w:rsidRPr="00E65B09">
        <w:t xml:space="preserve">.wsr.ru/, где </w:t>
      </w:r>
      <w:proofErr w:type="spellStart"/>
      <w:r w:rsidRPr="00E65B09">
        <w:t>xxxxxx</w:t>
      </w:r>
      <w:proofErr w:type="spellEnd"/>
      <w:r w:rsidRPr="00E65B09">
        <w:t xml:space="preserve"> - логин участника.</w:t>
      </w:r>
    </w:p>
    <w:p w14:paraId="2CA6047A" w14:textId="26494660" w:rsidR="00983D80" w:rsidRPr="00E65B09" w:rsidRDefault="00983D80" w:rsidP="00983D80">
      <w:pPr>
        <w:spacing w:after="80"/>
        <w:jc w:val="both"/>
      </w:pPr>
      <w:r w:rsidRPr="00E65B09">
        <w:t xml:space="preserve">Форматы запросов и ответов, а также форматы дат </w:t>
      </w:r>
      <w:r w:rsidR="008C1B04" w:rsidRPr="00E65B09">
        <w:rPr>
          <w:lang w:val="ru-RU"/>
        </w:rPr>
        <w:t>должны</w:t>
      </w:r>
      <w:r w:rsidRPr="00E65B09">
        <w:t xml:space="preserve"> соответствовать примерам из задания.</w:t>
      </w:r>
    </w:p>
    <w:p w14:paraId="2C6FA5F6" w14:textId="1279C97E" w:rsidR="00540F57" w:rsidRPr="00E65B09" w:rsidRDefault="00540F57" w:rsidP="00983D80">
      <w:pPr>
        <w:spacing w:after="80"/>
        <w:jc w:val="both"/>
        <w:rPr>
          <w:lang w:val="ru-RU"/>
        </w:rPr>
      </w:pPr>
      <w:r w:rsidRPr="00E65B09">
        <w:rPr>
          <w:lang w:val="ru-RU"/>
        </w:rPr>
        <w:t xml:space="preserve">Вы должны </w:t>
      </w:r>
      <w:r w:rsidRPr="00E65B09">
        <w:rPr>
          <w:b/>
          <w:bCs/>
          <w:lang w:val="ru-RU"/>
        </w:rPr>
        <w:t>обязательно</w:t>
      </w:r>
      <w:r w:rsidRPr="00E65B09">
        <w:rPr>
          <w:lang w:val="ru-RU"/>
        </w:rPr>
        <w:t xml:space="preserve"> </w:t>
      </w:r>
      <w:r w:rsidRPr="00E65B09">
        <w:rPr>
          <w:b/>
          <w:bCs/>
          <w:lang w:val="ru-RU"/>
        </w:rPr>
        <w:t xml:space="preserve">завести </w:t>
      </w:r>
      <w:r w:rsidR="00921504" w:rsidRPr="00E65B09">
        <w:rPr>
          <w:b/>
          <w:bCs/>
          <w:lang w:val="ru-RU"/>
        </w:rPr>
        <w:t>учетную запись</w:t>
      </w:r>
      <w:r w:rsidR="00921504" w:rsidRPr="00E65B09">
        <w:rPr>
          <w:lang w:val="ru-RU"/>
        </w:rPr>
        <w:t xml:space="preserve"> </w:t>
      </w:r>
      <w:r w:rsidR="0064440B" w:rsidRPr="00E65B09">
        <w:rPr>
          <w:b/>
          <w:bCs/>
          <w:lang w:val="ru-RU"/>
        </w:rPr>
        <w:t xml:space="preserve">пользователя </w:t>
      </w:r>
      <w:r w:rsidRPr="00E65B09">
        <w:rPr>
          <w:lang w:val="ru-RU"/>
        </w:rPr>
        <w:t>в своей системе со следующими данными</w:t>
      </w:r>
      <w:r w:rsidR="00921504" w:rsidRPr="00E65B09">
        <w:rPr>
          <w:lang w:val="ru-RU"/>
        </w:rPr>
        <w:t xml:space="preserve"> для входа</w:t>
      </w:r>
      <w:r w:rsidRPr="00E65B09">
        <w:rPr>
          <w:lang w:val="ru-RU"/>
        </w:rPr>
        <w:t>:</w:t>
      </w:r>
    </w:p>
    <w:p w14:paraId="47FCAC49" w14:textId="42845914" w:rsidR="00540F57" w:rsidRPr="00E65B09" w:rsidRDefault="00540F57" w:rsidP="00540F57">
      <w:pPr>
        <w:pStyle w:val="aa"/>
        <w:numPr>
          <w:ilvl w:val="0"/>
          <w:numId w:val="37"/>
        </w:numPr>
        <w:spacing w:after="80"/>
        <w:jc w:val="both"/>
        <w:rPr>
          <w:lang w:val="en-US"/>
        </w:rPr>
      </w:pPr>
      <w:r w:rsidRPr="00E65B09">
        <w:rPr>
          <w:lang w:val="ru-RU"/>
        </w:rPr>
        <w:t xml:space="preserve">Логин: </w:t>
      </w:r>
      <w:r w:rsidRPr="00E65B09">
        <w:rPr>
          <w:lang w:val="en-US"/>
        </w:rPr>
        <w:t>admin</w:t>
      </w:r>
    </w:p>
    <w:p w14:paraId="6A5A3A77" w14:textId="738E32CD" w:rsidR="00540F57" w:rsidRPr="00E65B09" w:rsidRDefault="00540F57" w:rsidP="00540F57">
      <w:pPr>
        <w:pStyle w:val="aa"/>
        <w:numPr>
          <w:ilvl w:val="0"/>
          <w:numId w:val="37"/>
        </w:numPr>
        <w:spacing w:after="80"/>
        <w:jc w:val="both"/>
        <w:rPr>
          <w:lang w:val="en-US"/>
        </w:rPr>
      </w:pPr>
      <w:r w:rsidRPr="00E65B09">
        <w:rPr>
          <w:lang w:val="ru-RU"/>
        </w:rPr>
        <w:t xml:space="preserve">Пароль: </w:t>
      </w:r>
      <w:r w:rsidR="00172987" w:rsidRPr="00E65B09">
        <w:rPr>
          <w:lang w:val="en-US"/>
        </w:rPr>
        <w:t>1234</w:t>
      </w:r>
    </w:p>
    <w:p w14:paraId="5C890E64" w14:textId="74075917" w:rsidR="00921504" w:rsidRPr="00E65B09" w:rsidRDefault="00921504" w:rsidP="00983D80">
      <w:pPr>
        <w:spacing w:after="80"/>
        <w:jc w:val="both"/>
        <w:rPr>
          <w:b/>
          <w:lang w:val="ru-RU"/>
        </w:rPr>
      </w:pPr>
      <w:r w:rsidRPr="00E65B09">
        <w:rPr>
          <w:b/>
          <w:lang w:val="ru-RU"/>
        </w:rPr>
        <w:t>Проверяться будут только работы, загруженные на сервер!</w:t>
      </w:r>
    </w:p>
    <w:p w14:paraId="78530DFD" w14:textId="10F9ED72" w:rsidR="00921504" w:rsidRPr="00E65B09" w:rsidRDefault="00921504" w:rsidP="00983D80">
      <w:pPr>
        <w:spacing w:after="80"/>
        <w:jc w:val="both"/>
        <w:rPr>
          <w:b/>
          <w:lang w:val="ru-RU"/>
        </w:rPr>
      </w:pPr>
      <w:r w:rsidRPr="00E65B09">
        <w:rPr>
          <w:b/>
          <w:lang w:val="ru-RU"/>
        </w:rPr>
        <w:t>Работы будут проверяться автоматически!</w:t>
      </w:r>
    </w:p>
    <w:p w14:paraId="43F8610B" w14:textId="23DBBCE4" w:rsidR="0057127A" w:rsidRPr="00E65B09" w:rsidRDefault="002558F9" w:rsidP="00C70DB5">
      <w:pPr>
        <w:pStyle w:val="1"/>
      </w:pPr>
      <w:bookmarkStart w:id="18" w:name="_Toc77964691"/>
      <w:r w:rsidRPr="00E65B09">
        <w:t>Система оценки</w:t>
      </w:r>
      <w:bookmarkEnd w:id="18"/>
    </w:p>
    <w:tbl>
      <w:tblPr>
        <w:tblStyle w:val="a9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57127A" w:rsidRPr="00E65B09" w14:paraId="24508C5A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AFB139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E65B09"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12EA376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 w:rsidRPr="00E65B09"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41B1D8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E65B09"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57127A" w:rsidRPr="00E65B09" w14:paraId="542301E1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252D37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A446CA0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080134" w14:textId="5B4EFBE1" w:rsidR="0057127A" w:rsidRPr="00E65B09" w:rsidRDefault="00361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65B09">
              <w:rPr>
                <w:sz w:val="20"/>
                <w:szCs w:val="20"/>
                <w:lang w:val="ru-RU"/>
              </w:rPr>
              <w:t>4</w:t>
            </w:r>
            <w:r w:rsidR="0092733D" w:rsidRPr="00E65B09">
              <w:rPr>
                <w:sz w:val="20"/>
                <w:szCs w:val="20"/>
                <w:lang w:val="en-US"/>
              </w:rPr>
              <w:t>,00</w:t>
            </w:r>
          </w:p>
        </w:tc>
      </w:tr>
      <w:tr w:rsidR="0057127A" w:rsidRPr="00E65B09" w14:paraId="10BCA41B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E0BF458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A9CB7C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BEFFCA9" w14:textId="29674521" w:rsidR="0057127A" w:rsidRPr="00E65B09" w:rsidRDefault="003615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  <w:lang w:val="ru-RU"/>
              </w:rPr>
              <w:t>4</w:t>
            </w:r>
            <w:r w:rsidR="0092733D" w:rsidRPr="00E65B09">
              <w:rPr>
                <w:sz w:val="20"/>
                <w:szCs w:val="20"/>
                <w:lang w:val="en-US"/>
              </w:rPr>
              <w:t>,00</w:t>
            </w:r>
          </w:p>
        </w:tc>
      </w:tr>
      <w:tr w:rsidR="0057127A" w:rsidRPr="00E65B09" w14:paraId="51416EA0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F068F1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4F6A3D1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4F76097" w14:textId="0DD6293D" w:rsidR="0057127A" w:rsidRPr="00E65B09" w:rsidRDefault="0098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  <w:lang w:val="en-US"/>
              </w:rPr>
            </w:pPr>
            <w:r w:rsidRPr="00E65B09">
              <w:rPr>
                <w:sz w:val="20"/>
                <w:szCs w:val="20"/>
                <w:lang w:val="en-US"/>
              </w:rPr>
              <w:t>0</w:t>
            </w:r>
            <w:r w:rsidR="00AA6301" w:rsidRPr="00E65B09">
              <w:rPr>
                <w:sz w:val="20"/>
                <w:szCs w:val="20"/>
              </w:rPr>
              <w:t>,</w:t>
            </w:r>
            <w:r w:rsidR="0092733D" w:rsidRPr="00E65B09">
              <w:rPr>
                <w:sz w:val="20"/>
                <w:szCs w:val="20"/>
                <w:lang w:val="en-US"/>
              </w:rPr>
              <w:t>00</w:t>
            </w:r>
          </w:p>
        </w:tc>
      </w:tr>
      <w:tr w:rsidR="0057127A" w:rsidRPr="00E65B09" w14:paraId="07D91061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3DCE02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C15136C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F96D0E7" w14:textId="6E0725C3" w:rsidR="0057127A" w:rsidRPr="00E65B09" w:rsidRDefault="002E1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  <w:lang w:val="en-US"/>
              </w:rPr>
              <w:t>0</w:t>
            </w:r>
            <w:r w:rsidR="00AA6301" w:rsidRPr="00E65B09">
              <w:rPr>
                <w:sz w:val="20"/>
                <w:szCs w:val="20"/>
              </w:rPr>
              <w:t>,00</w:t>
            </w:r>
          </w:p>
        </w:tc>
      </w:tr>
      <w:tr w:rsidR="0057127A" w:rsidRPr="00E65B09" w14:paraId="64BC11EB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D56006D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5B2F5C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034CD7D" w14:textId="7F1F23E6" w:rsidR="0057127A" w:rsidRPr="00E65B09" w:rsidRDefault="002E17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  <w:lang w:val="en-US"/>
              </w:rPr>
              <w:t>0</w:t>
            </w:r>
            <w:r w:rsidR="00AA6301" w:rsidRPr="00E65B09">
              <w:rPr>
                <w:sz w:val="20"/>
                <w:szCs w:val="20"/>
              </w:rPr>
              <w:t>,00</w:t>
            </w:r>
          </w:p>
        </w:tc>
      </w:tr>
      <w:tr w:rsidR="0057127A" w:rsidRPr="00E65B09" w14:paraId="3460EA08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E085896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13B41C4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1956DCCA" w14:textId="4E27E3F4" w:rsidR="0057127A" w:rsidRPr="00E65B09" w:rsidRDefault="0098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  <w:lang w:val="en-US"/>
              </w:rPr>
              <w:t>1</w:t>
            </w:r>
            <w:r w:rsidR="00361577" w:rsidRPr="00E65B09">
              <w:rPr>
                <w:sz w:val="20"/>
                <w:szCs w:val="20"/>
                <w:lang w:val="ru-RU"/>
              </w:rPr>
              <w:t>4</w:t>
            </w:r>
            <w:r w:rsidR="00AA6301" w:rsidRPr="00E65B09">
              <w:rPr>
                <w:sz w:val="20"/>
                <w:szCs w:val="20"/>
              </w:rPr>
              <w:t>,00</w:t>
            </w:r>
          </w:p>
        </w:tc>
      </w:tr>
      <w:tr w:rsidR="0057127A" w:rsidRPr="00E65B09" w14:paraId="525DB6C4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4FEF4AD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43FD3410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3C331E3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</w:rPr>
              <w:t>0,00</w:t>
            </w:r>
          </w:p>
        </w:tc>
      </w:tr>
      <w:tr w:rsidR="0057127A" w14:paraId="65A00293" w14:textId="77777777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0396D38" w14:textId="77777777" w:rsidR="0057127A" w:rsidRPr="00E65B09" w:rsidRDefault="00AA63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E65B09"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61FEC63" w14:textId="77777777" w:rsidR="0057127A" w:rsidRPr="00E65B09" w:rsidRDefault="005712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1BC734B" w14:textId="57183385" w:rsidR="0057127A" w:rsidRDefault="003615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E65B09">
              <w:rPr>
                <w:sz w:val="20"/>
                <w:szCs w:val="20"/>
                <w:lang w:val="ru-RU"/>
              </w:rPr>
              <w:t>22</w:t>
            </w:r>
            <w:r w:rsidR="00AA6301" w:rsidRPr="00E65B09">
              <w:rPr>
                <w:sz w:val="20"/>
                <w:szCs w:val="20"/>
              </w:rPr>
              <w:t>,00</w:t>
            </w:r>
          </w:p>
        </w:tc>
      </w:tr>
    </w:tbl>
    <w:p w14:paraId="468FA4D5" w14:textId="77777777" w:rsidR="0057127A" w:rsidRDefault="0057127A">
      <w:pPr>
        <w:spacing w:after="80"/>
        <w:jc w:val="both"/>
      </w:pPr>
    </w:p>
    <w:sectPr w:rsidR="0057127A" w:rsidSect="00143E13">
      <w:pgSz w:w="11909" w:h="16834"/>
      <w:pgMar w:top="1118" w:right="998" w:bottom="999" w:left="99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3DBA3" w14:textId="77777777" w:rsidR="008D13C6" w:rsidRDefault="008D13C6" w:rsidP="00F1749E">
      <w:pPr>
        <w:spacing w:line="240" w:lineRule="auto"/>
      </w:pPr>
      <w:r>
        <w:separator/>
      </w:r>
    </w:p>
  </w:endnote>
  <w:endnote w:type="continuationSeparator" w:id="0">
    <w:p w14:paraId="6434D75F" w14:textId="77777777" w:rsidR="008D13C6" w:rsidRDefault="008D13C6" w:rsidP="00F174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6D0F7" w14:textId="77777777" w:rsidR="008D13C6" w:rsidRDefault="008D13C6" w:rsidP="00F1749E">
      <w:pPr>
        <w:spacing w:line="240" w:lineRule="auto"/>
      </w:pPr>
      <w:r>
        <w:separator/>
      </w:r>
    </w:p>
  </w:footnote>
  <w:footnote w:type="continuationSeparator" w:id="0">
    <w:p w14:paraId="7645540B" w14:textId="77777777" w:rsidR="008D13C6" w:rsidRDefault="008D13C6" w:rsidP="00F174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5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4142108"/>
    <w:multiLevelType w:val="hybridMultilevel"/>
    <w:tmpl w:val="D18A1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667BC9"/>
    <w:multiLevelType w:val="multilevel"/>
    <w:tmpl w:val="2CD68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8F26540"/>
    <w:multiLevelType w:val="hybridMultilevel"/>
    <w:tmpl w:val="2752F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207E9"/>
    <w:multiLevelType w:val="multilevel"/>
    <w:tmpl w:val="396EA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7A70C9"/>
    <w:multiLevelType w:val="multilevel"/>
    <w:tmpl w:val="2FF8B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E4406A9"/>
    <w:multiLevelType w:val="hybridMultilevel"/>
    <w:tmpl w:val="8054B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63A9B"/>
    <w:multiLevelType w:val="hybridMultilevel"/>
    <w:tmpl w:val="49D83C0E"/>
    <w:lvl w:ilvl="0" w:tplc="315E427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118DE"/>
    <w:multiLevelType w:val="multilevel"/>
    <w:tmpl w:val="5374F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BD14CE8"/>
    <w:multiLevelType w:val="hybridMultilevel"/>
    <w:tmpl w:val="6986C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2C20BF"/>
    <w:multiLevelType w:val="hybridMultilevel"/>
    <w:tmpl w:val="BF2C96C0"/>
    <w:lvl w:ilvl="0" w:tplc="8E0E288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644294"/>
    <w:multiLevelType w:val="hybridMultilevel"/>
    <w:tmpl w:val="C422D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D41D64"/>
    <w:multiLevelType w:val="hybridMultilevel"/>
    <w:tmpl w:val="143CA9DE"/>
    <w:lvl w:ilvl="0" w:tplc="BDB2DC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316EB"/>
    <w:multiLevelType w:val="hybridMultilevel"/>
    <w:tmpl w:val="C9A68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07D39"/>
    <w:multiLevelType w:val="hybridMultilevel"/>
    <w:tmpl w:val="9AD68884"/>
    <w:lvl w:ilvl="0" w:tplc="1A5236E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41244"/>
    <w:multiLevelType w:val="hybridMultilevel"/>
    <w:tmpl w:val="22C443DC"/>
    <w:lvl w:ilvl="0" w:tplc="D85C04E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D0215"/>
    <w:multiLevelType w:val="hybridMultilevel"/>
    <w:tmpl w:val="3F063F86"/>
    <w:lvl w:ilvl="0" w:tplc="08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20" w15:restartNumberingAfterBreak="0">
    <w:nsid w:val="3FC06243"/>
    <w:multiLevelType w:val="hybridMultilevel"/>
    <w:tmpl w:val="2A02FB2A"/>
    <w:lvl w:ilvl="0" w:tplc="08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43005"/>
    <w:multiLevelType w:val="multilevel"/>
    <w:tmpl w:val="E6D89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F27470"/>
    <w:multiLevelType w:val="hybridMultilevel"/>
    <w:tmpl w:val="43C8B312"/>
    <w:lvl w:ilvl="0" w:tplc="4F4811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F01DA0"/>
    <w:multiLevelType w:val="multilevel"/>
    <w:tmpl w:val="745E9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2A01840"/>
    <w:multiLevelType w:val="multilevel"/>
    <w:tmpl w:val="ED0C7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3D97773"/>
    <w:multiLevelType w:val="hybridMultilevel"/>
    <w:tmpl w:val="7766F648"/>
    <w:lvl w:ilvl="0" w:tplc="0809000F">
      <w:start w:val="1"/>
      <w:numFmt w:val="decimal"/>
      <w:lvlText w:val="%1."/>
      <w:lvlJc w:val="left"/>
      <w:pPr>
        <w:ind w:left="361" w:hanging="360"/>
      </w:pPr>
    </w:lvl>
    <w:lvl w:ilvl="1" w:tplc="08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1" w:hanging="180"/>
      </w:pPr>
    </w:lvl>
    <w:lvl w:ilvl="3" w:tplc="0809000F" w:tentative="1">
      <w:start w:val="1"/>
      <w:numFmt w:val="decimal"/>
      <w:lvlText w:val="%4."/>
      <w:lvlJc w:val="left"/>
      <w:pPr>
        <w:ind w:left="2521" w:hanging="360"/>
      </w:pPr>
    </w:lvl>
    <w:lvl w:ilvl="4" w:tplc="08090019" w:tentative="1">
      <w:start w:val="1"/>
      <w:numFmt w:val="lowerLetter"/>
      <w:lvlText w:val="%5."/>
      <w:lvlJc w:val="left"/>
      <w:pPr>
        <w:ind w:left="3241" w:hanging="360"/>
      </w:pPr>
    </w:lvl>
    <w:lvl w:ilvl="5" w:tplc="0809001B" w:tentative="1">
      <w:start w:val="1"/>
      <w:numFmt w:val="lowerRoman"/>
      <w:lvlText w:val="%6."/>
      <w:lvlJc w:val="right"/>
      <w:pPr>
        <w:ind w:left="3961" w:hanging="180"/>
      </w:pPr>
    </w:lvl>
    <w:lvl w:ilvl="6" w:tplc="0809000F" w:tentative="1">
      <w:start w:val="1"/>
      <w:numFmt w:val="decimal"/>
      <w:lvlText w:val="%7."/>
      <w:lvlJc w:val="left"/>
      <w:pPr>
        <w:ind w:left="4681" w:hanging="360"/>
      </w:pPr>
    </w:lvl>
    <w:lvl w:ilvl="7" w:tplc="08090019" w:tentative="1">
      <w:start w:val="1"/>
      <w:numFmt w:val="lowerLetter"/>
      <w:lvlText w:val="%8."/>
      <w:lvlJc w:val="left"/>
      <w:pPr>
        <w:ind w:left="5401" w:hanging="360"/>
      </w:pPr>
    </w:lvl>
    <w:lvl w:ilvl="8" w:tplc="08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6" w15:restartNumberingAfterBreak="0">
    <w:nsid w:val="53FF1D50"/>
    <w:multiLevelType w:val="hybridMultilevel"/>
    <w:tmpl w:val="B2980CB8"/>
    <w:lvl w:ilvl="0" w:tplc="1A5236E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F637F6"/>
    <w:multiLevelType w:val="hybridMultilevel"/>
    <w:tmpl w:val="FB3C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06447"/>
    <w:multiLevelType w:val="hybridMultilevel"/>
    <w:tmpl w:val="D2B88D98"/>
    <w:lvl w:ilvl="0" w:tplc="5E1CE59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9B68F1"/>
    <w:multiLevelType w:val="hybridMultilevel"/>
    <w:tmpl w:val="81A07CE6"/>
    <w:lvl w:ilvl="0" w:tplc="08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30" w15:restartNumberingAfterBreak="0">
    <w:nsid w:val="645E339A"/>
    <w:multiLevelType w:val="multilevel"/>
    <w:tmpl w:val="D304E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8C76FC2"/>
    <w:multiLevelType w:val="multilevel"/>
    <w:tmpl w:val="76587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ADD739E"/>
    <w:multiLevelType w:val="multilevel"/>
    <w:tmpl w:val="91A4D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04B37B1"/>
    <w:multiLevelType w:val="hybridMultilevel"/>
    <w:tmpl w:val="9CBC5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F66E8D"/>
    <w:multiLevelType w:val="hybridMultilevel"/>
    <w:tmpl w:val="2B8AB9E4"/>
    <w:lvl w:ilvl="0" w:tplc="1A5236EE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663086"/>
    <w:multiLevelType w:val="multilevel"/>
    <w:tmpl w:val="7C1E0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BB7184"/>
    <w:multiLevelType w:val="hybridMultilevel"/>
    <w:tmpl w:val="6310E3B4"/>
    <w:lvl w:ilvl="0" w:tplc="08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31"/>
  </w:num>
  <w:num w:numId="4">
    <w:abstractNumId w:val="24"/>
  </w:num>
  <w:num w:numId="5">
    <w:abstractNumId w:val="7"/>
  </w:num>
  <w:num w:numId="6">
    <w:abstractNumId w:val="35"/>
  </w:num>
  <w:num w:numId="7">
    <w:abstractNumId w:val="32"/>
  </w:num>
  <w:num w:numId="8">
    <w:abstractNumId w:val="0"/>
  </w:num>
  <w:num w:numId="9">
    <w:abstractNumId w:val="1"/>
  </w:num>
  <w:num w:numId="10">
    <w:abstractNumId w:val="25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11"/>
  </w:num>
  <w:num w:numId="16">
    <w:abstractNumId w:val="5"/>
  </w:num>
  <w:num w:numId="17">
    <w:abstractNumId w:val="8"/>
  </w:num>
  <w:num w:numId="18">
    <w:abstractNumId w:val="21"/>
  </w:num>
  <w:num w:numId="19">
    <w:abstractNumId w:val="13"/>
  </w:num>
  <w:num w:numId="20">
    <w:abstractNumId w:val="22"/>
  </w:num>
  <w:num w:numId="21">
    <w:abstractNumId w:val="18"/>
  </w:num>
  <w:num w:numId="22">
    <w:abstractNumId w:val="29"/>
  </w:num>
  <w:num w:numId="23">
    <w:abstractNumId w:val="19"/>
  </w:num>
  <w:num w:numId="24">
    <w:abstractNumId w:val="36"/>
  </w:num>
  <w:num w:numId="25">
    <w:abstractNumId w:val="28"/>
  </w:num>
  <w:num w:numId="26">
    <w:abstractNumId w:val="10"/>
  </w:num>
  <w:num w:numId="27">
    <w:abstractNumId w:val="26"/>
  </w:num>
  <w:num w:numId="28">
    <w:abstractNumId w:val="14"/>
  </w:num>
  <w:num w:numId="29">
    <w:abstractNumId w:val="20"/>
  </w:num>
  <w:num w:numId="30">
    <w:abstractNumId w:val="4"/>
  </w:num>
  <w:num w:numId="31">
    <w:abstractNumId w:val="12"/>
  </w:num>
  <w:num w:numId="32">
    <w:abstractNumId w:val="17"/>
  </w:num>
  <w:num w:numId="33">
    <w:abstractNumId w:val="34"/>
  </w:num>
  <w:num w:numId="34">
    <w:abstractNumId w:val="16"/>
  </w:num>
  <w:num w:numId="35">
    <w:abstractNumId w:val="15"/>
  </w:num>
  <w:num w:numId="36">
    <w:abstractNumId w:val="27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7A"/>
    <w:rsid w:val="000034FA"/>
    <w:rsid w:val="00020540"/>
    <w:rsid w:val="00023CE2"/>
    <w:rsid w:val="0005164D"/>
    <w:rsid w:val="00065EE0"/>
    <w:rsid w:val="00073F90"/>
    <w:rsid w:val="000839B6"/>
    <w:rsid w:val="00091663"/>
    <w:rsid w:val="000B0E54"/>
    <w:rsid w:val="000C5E47"/>
    <w:rsid w:val="000D1C5E"/>
    <w:rsid w:val="00102CE0"/>
    <w:rsid w:val="001322F4"/>
    <w:rsid w:val="001322FF"/>
    <w:rsid w:val="00143E13"/>
    <w:rsid w:val="00144618"/>
    <w:rsid w:val="00172987"/>
    <w:rsid w:val="001A3D1E"/>
    <w:rsid w:val="001C34C0"/>
    <w:rsid w:val="001C60B5"/>
    <w:rsid w:val="001C6A6F"/>
    <w:rsid w:val="001E0213"/>
    <w:rsid w:val="001F2D8C"/>
    <w:rsid w:val="0021047C"/>
    <w:rsid w:val="00226A36"/>
    <w:rsid w:val="00233F6E"/>
    <w:rsid w:val="002377F2"/>
    <w:rsid w:val="002558F9"/>
    <w:rsid w:val="002566F1"/>
    <w:rsid w:val="00262EE6"/>
    <w:rsid w:val="00291D98"/>
    <w:rsid w:val="00296695"/>
    <w:rsid w:val="0029709B"/>
    <w:rsid w:val="002A51E3"/>
    <w:rsid w:val="002A704E"/>
    <w:rsid w:val="002B2A09"/>
    <w:rsid w:val="002C316A"/>
    <w:rsid w:val="002C4887"/>
    <w:rsid w:val="002D77A8"/>
    <w:rsid w:val="002E178F"/>
    <w:rsid w:val="002F7B02"/>
    <w:rsid w:val="00305A03"/>
    <w:rsid w:val="00346D6C"/>
    <w:rsid w:val="003541FB"/>
    <w:rsid w:val="00354E40"/>
    <w:rsid w:val="00361577"/>
    <w:rsid w:val="00361FD3"/>
    <w:rsid w:val="0036571C"/>
    <w:rsid w:val="00366E33"/>
    <w:rsid w:val="00367900"/>
    <w:rsid w:val="0038645C"/>
    <w:rsid w:val="003A34E9"/>
    <w:rsid w:val="003F1716"/>
    <w:rsid w:val="00407F1D"/>
    <w:rsid w:val="004423B8"/>
    <w:rsid w:val="004503D0"/>
    <w:rsid w:val="004A7AE1"/>
    <w:rsid w:val="004C6ECC"/>
    <w:rsid w:val="004D5E6D"/>
    <w:rsid w:val="004E3CE5"/>
    <w:rsid w:val="004F78BB"/>
    <w:rsid w:val="005068EB"/>
    <w:rsid w:val="00506A7F"/>
    <w:rsid w:val="00534629"/>
    <w:rsid w:val="00540F57"/>
    <w:rsid w:val="00546D2D"/>
    <w:rsid w:val="00566066"/>
    <w:rsid w:val="00566747"/>
    <w:rsid w:val="0057127A"/>
    <w:rsid w:val="00575B53"/>
    <w:rsid w:val="0059788C"/>
    <w:rsid w:val="005A4374"/>
    <w:rsid w:val="005C7E0A"/>
    <w:rsid w:val="005E1817"/>
    <w:rsid w:val="005E5903"/>
    <w:rsid w:val="006177F8"/>
    <w:rsid w:val="006350A1"/>
    <w:rsid w:val="006417B1"/>
    <w:rsid w:val="0064440B"/>
    <w:rsid w:val="00663FF5"/>
    <w:rsid w:val="006672CD"/>
    <w:rsid w:val="00683F0F"/>
    <w:rsid w:val="006A2CE4"/>
    <w:rsid w:val="006A38EC"/>
    <w:rsid w:val="007225F8"/>
    <w:rsid w:val="007262A4"/>
    <w:rsid w:val="00754051"/>
    <w:rsid w:val="0078140C"/>
    <w:rsid w:val="0079618C"/>
    <w:rsid w:val="007C1B7F"/>
    <w:rsid w:val="007C5027"/>
    <w:rsid w:val="007C7D1D"/>
    <w:rsid w:val="007F2067"/>
    <w:rsid w:val="00821F5E"/>
    <w:rsid w:val="008318ED"/>
    <w:rsid w:val="0089437F"/>
    <w:rsid w:val="008A7586"/>
    <w:rsid w:val="008C1B04"/>
    <w:rsid w:val="008C63FC"/>
    <w:rsid w:val="008D13C6"/>
    <w:rsid w:val="008D3011"/>
    <w:rsid w:val="008F4DFC"/>
    <w:rsid w:val="00913ADC"/>
    <w:rsid w:val="00921504"/>
    <w:rsid w:val="0092733D"/>
    <w:rsid w:val="00955DDB"/>
    <w:rsid w:val="00966FDD"/>
    <w:rsid w:val="00976523"/>
    <w:rsid w:val="00983D80"/>
    <w:rsid w:val="00985FF4"/>
    <w:rsid w:val="00993FAB"/>
    <w:rsid w:val="009A2A51"/>
    <w:rsid w:val="009C26DF"/>
    <w:rsid w:val="009C36DE"/>
    <w:rsid w:val="009F44C0"/>
    <w:rsid w:val="00A119B5"/>
    <w:rsid w:val="00A126AA"/>
    <w:rsid w:val="00A44F43"/>
    <w:rsid w:val="00A54A02"/>
    <w:rsid w:val="00A722C4"/>
    <w:rsid w:val="00A95DE1"/>
    <w:rsid w:val="00AA6301"/>
    <w:rsid w:val="00AB3955"/>
    <w:rsid w:val="00AC650F"/>
    <w:rsid w:val="00AE54A3"/>
    <w:rsid w:val="00AF0F0B"/>
    <w:rsid w:val="00B120E4"/>
    <w:rsid w:val="00B15AFC"/>
    <w:rsid w:val="00B30972"/>
    <w:rsid w:val="00B34828"/>
    <w:rsid w:val="00B47A45"/>
    <w:rsid w:val="00B91DA9"/>
    <w:rsid w:val="00BC6414"/>
    <w:rsid w:val="00BD5C05"/>
    <w:rsid w:val="00BE679B"/>
    <w:rsid w:val="00BF4B86"/>
    <w:rsid w:val="00C06EA7"/>
    <w:rsid w:val="00C07BCA"/>
    <w:rsid w:val="00C10B8E"/>
    <w:rsid w:val="00C34373"/>
    <w:rsid w:val="00C35F3A"/>
    <w:rsid w:val="00C37996"/>
    <w:rsid w:val="00C37BB4"/>
    <w:rsid w:val="00C5213C"/>
    <w:rsid w:val="00C5223F"/>
    <w:rsid w:val="00C52A55"/>
    <w:rsid w:val="00C5789A"/>
    <w:rsid w:val="00C57EB9"/>
    <w:rsid w:val="00C70DB5"/>
    <w:rsid w:val="00C82398"/>
    <w:rsid w:val="00CE027E"/>
    <w:rsid w:val="00CE4BD4"/>
    <w:rsid w:val="00D14FF1"/>
    <w:rsid w:val="00D15C24"/>
    <w:rsid w:val="00D32FAC"/>
    <w:rsid w:val="00D50435"/>
    <w:rsid w:val="00D50F6F"/>
    <w:rsid w:val="00D60A01"/>
    <w:rsid w:val="00D630F1"/>
    <w:rsid w:val="00D75FEC"/>
    <w:rsid w:val="00DC1E52"/>
    <w:rsid w:val="00E34085"/>
    <w:rsid w:val="00E5080F"/>
    <w:rsid w:val="00E511FB"/>
    <w:rsid w:val="00E55F5F"/>
    <w:rsid w:val="00E65B09"/>
    <w:rsid w:val="00E90AAD"/>
    <w:rsid w:val="00EC18B1"/>
    <w:rsid w:val="00EC434C"/>
    <w:rsid w:val="00EC5F7F"/>
    <w:rsid w:val="00ED0A6B"/>
    <w:rsid w:val="00EE4E44"/>
    <w:rsid w:val="00EF4855"/>
    <w:rsid w:val="00EF74CF"/>
    <w:rsid w:val="00F02E95"/>
    <w:rsid w:val="00F067C3"/>
    <w:rsid w:val="00F14565"/>
    <w:rsid w:val="00F1749E"/>
    <w:rsid w:val="00F44584"/>
    <w:rsid w:val="00F867D1"/>
    <w:rsid w:val="00FB397D"/>
    <w:rsid w:val="00FB590D"/>
    <w:rsid w:val="00FC5ADE"/>
    <w:rsid w:val="00FE645C"/>
    <w:rsid w:val="00F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288E"/>
  <w15:docId w15:val="{63B46F92-C14A-9F49-9FA5-30871ADA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uiPriority w:val="9"/>
    <w:qFormat/>
    <w:rsid w:val="00C5789A"/>
    <w:pPr>
      <w:spacing w:before="400" w:after="180" w:line="275" w:lineRule="auto"/>
      <w:jc w:val="both"/>
      <w:outlineLvl w:val="0"/>
    </w:pPr>
    <w:rPr>
      <w:bCs/>
      <w:color w:val="17365D" w:themeColor="text2" w:themeShade="BF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C70DB5"/>
    <w:pPr>
      <w:spacing w:line="360" w:lineRule="auto"/>
      <w:ind w:left="8"/>
      <w:outlineLvl w:val="1"/>
    </w:pPr>
    <w:rPr>
      <w:b/>
      <w:color w:val="003764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17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006417B1"/>
    <w:pPr>
      <w:keepNext/>
      <w:keepLines/>
      <w:spacing w:before="280" w:after="80"/>
      <w:outlineLvl w:val="3"/>
    </w:pPr>
    <w:rPr>
      <w:b/>
      <w:bCs/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EC18B1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C5789A"/>
    <w:pPr>
      <w:spacing w:before="480"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28"/>
      <w:szCs w:val="28"/>
      <w:lang w:val="en-US" w:eastAsia="en-US"/>
    </w:rPr>
  </w:style>
  <w:style w:type="paragraph" w:styleId="20">
    <w:name w:val="toc 2"/>
    <w:basedOn w:val="a"/>
    <w:next w:val="a"/>
    <w:autoRedefine/>
    <w:uiPriority w:val="39"/>
    <w:unhideWhenUsed/>
    <w:rsid w:val="00C5789A"/>
    <w:pPr>
      <w:spacing w:before="120"/>
      <w:ind w:left="220"/>
    </w:pPr>
    <w:rPr>
      <w:rFonts w:asciiTheme="minorHAnsi" w:hAnsiTheme="minorHAnsi"/>
      <w:b/>
      <w:bCs/>
    </w:rPr>
  </w:style>
  <w:style w:type="character" w:styleId="ac">
    <w:name w:val="Hyperlink"/>
    <w:basedOn w:val="a0"/>
    <w:uiPriority w:val="99"/>
    <w:unhideWhenUsed/>
    <w:rsid w:val="00C5789A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C5789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5789A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C5789A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C5789A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C5789A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5789A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5789A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5789A"/>
    <w:pPr>
      <w:ind w:left="1760"/>
    </w:pPr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993FAB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GB"/>
    </w:rPr>
  </w:style>
  <w:style w:type="table" w:styleId="ad">
    <w:name w:val="Table Grid"/>
    <w:basedOn w:val="a1"/>
    <w:uiPriority w:val="39"/>
    <w:rsid w:val="007262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F1749E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1749E"/>
  </w:style>
  <w:style w:type="paragraph" w:styleId="af0">
    <w:name w:val="footer"/>
    <w:basedOn w:val="a"/>
    <w:link w:val="af1"/>
    <w:uiPriority w:val="99"/>
    <w:unhideWhenUsed/>
    <w:rsid w:val="00F1749E"/>
    <w:pPr>
      <w:tabs>
        <w:tab w:val="center" w:pos="4513"/>
        <w:tab w:val="right" w:pos="9026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1749E"/>
  </w:style>
  <w:style w:type="character" w:customStyle="1" w:styleId="30">
    <w:name w:val="Заголовок 3 Знак"/>
    <w:basedOn w:val="a0"/>
    <w:link w:val="3"/>
    <w:uiPriority w:val="9"/>
    <w:rsid w:val="00534629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89AF68-AA8B-4EC4-9897-EBDD78CE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9073</TotalTime>
  <Pages>12</Pages>
  <Words>2617</Words>
  <Characters>14918</Characters>
  <Application>Microsoft Office Word</Application>
  <DocSecurity>0</DocSecurity>
  <Lines>124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wsrweb_02</dc:creator>
  <cp:lastModifiedBy>admin</cp:lastModifiedBy>
  <cp:revision>32</cp:revision>
  <dcterms:created xsi:type="dcterms:W3CDTF">2021-06-11T09:21:00Z</dcterms:created>
  <dcterms:modified xsi:type="dcterms:W3CDTF">2021-07-27T18:38:00Z</dcterms:modified>
</cp:coreProperties>
</file>